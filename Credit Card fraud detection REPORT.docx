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8FB14" w14:textId="6D8FAB7E" w:rsidR="00992846" w:rsidRPr="00101C40" w:rsidRDefault="00101C40" w:rsidP="00101C40">
      <w:pPr>
        <w:pStyle w:val="Title"/>
        <w:jc w:val="center"/>
      </w:pPr>
      <w:bookmarkStart w:id="0" w:name="_GoBack"/>
      <w:r w:rsidRPr="00101C40">
        <w:t>Credit Card fraud detection</w:t>
      </w:r>
    </w:p>
    <w:bookmarkEnd w:id="0"/>
    <w:p w14:paraId="3BB305B2" w14:textId="01513BE4" w:rsidR="00101C40" w:rsidRPr="00101C40" w:rsidRDefault="00101C40" w:rsidP="00101C40">
      <w:pPr>
        <w:jc w:val="center"/>
        <w:rPr>
          <w:rFonts w:ascii="Times New Roman" w:hAnsi="Times New Roman" w:cs="Times New Roman"/>
          <w:sz w:val="24"/>
          <w:szCs w:val="24"/>
        </w:rPr>
      </w:pPr>
      <w:proofErr w:type="spellStart"/>
      <w:r w:rsidRPr="00101C40">
        <w:rPr>
          <w:rFonts w:ascii="Times New Roman" w:hAnsi="Times New Roman" w:cs="Times New Roman"/>
          <w:sz w:val="24"/>
          <w:szCs w:val="24"/>
        </w:rPr>
        <w:t>Ashis</w:t>
      </w:r>
      <w:proofErr w:type="spellEnd"/>
      <w:r w:rsidRPr="00101C40">
        <w:rPr>
          <w:rFonts w:ascii="Times New Roman" w:hAnsi="Times New Roman" w:cs="Times New Roman"/>
          <w:sz w:val="24"/>
          <w:szCs w:val="24"/>
        </w:rPr>
        <w:t xml:space="preserve"> </w:t>
      </w:r>
      <w:proofErr w:type="spellStart"/>
      <w:r w:rsidRPr="00101C40">
        <w:rPr>
          <w:rFonts w:ascii="Times New Roman" w:hAnsi="Times New Roman" w:cs="Times New Roman"/>
          <w:sz w:val="24"/>
          <w:szCs w:val="24"/>
        </w:rPr>
        <w:t>Sahu</w:t>
      </w:r>
      <w:proofErr w:type="spellEnd"/>
      <w:r w:rsidRPr="00101C40">
        <w:rPr>
          <w:rFonts w:ascii="Times New Roman" w:hAnsi="Times New Roman" w:cs="Times New Roman"/>
          <w:sz w:val="24"/>
          <w:szCs w:val="24"/>
        </w:rPr>
        <w:t xml:space="preserve"> (D17129721)</w:t>
      </w:r>
    </w:p>
    <w:p w14:paraId="53C064BA" w14:textId="77777777" w:rsidR="00C8194B" w:rsidRPr="00101C40" w:rsidRDefault="00C8194B" w:rsidP="00737345">
      <w:pPr>
        <w:ind w:left="360" w:hanging="360"/>
        <w:jc w:val="both"/>
        <w:rPr>
          <w:rFonts w:ascii="Times New Roman" w:hAnsi="Times New Roman" w:cs="Times New Roman"/>
          <w:sz w:val="24"/>
          <w:szCs w:val="24"/>
        </w:rPr>
      </w:pPr>
    </w:p>
    <w:p w14:paraId="6525B3D5" w14:textId="3A96A5AE" w:rsidR="00992846" w:rsidRPr="00101C40" w:rsidRDefault="00AB2B9D" w:rsidP="00F37FED">
      <w:pPr>
        <w:pStyle w:val="Heading1"/>
        <w:rPr>
          <w:rFonts w:ascii="Times New Roman" w:hAnsi="Times New Roman" w:cs="Times New Roman"/>
          <w:sz w:val="24"/>
          <w:szCs w:val="24"/>
        </w:rPr>
      </w:pPr>
      <w:r w:rsidRPr="00101C40">
        <w:rPr>
          <w:rFonts w:ascii="Times New Roman" w:hAnsi="Times New Roman" w:cs="Times New Roman"/>
          <w:sz w:val="24"/>
          <w:szCs w:val="24"/>
        </w:rPr>
        <w:t>Introduction</w:t>
      </w:r>
    </w:p>
    <w:p w14:paraId="47A3C21B" w14:textId="184D11B3" w:rsidR="00AB2B9D" w:rsidRPr="00101C40" w:rsidRDefault="00AB2B9D" w:rsidP="00737345">
      <w:pPr>
        <w:jc w:val="both"/>
        <w:rPr>
          <w:rFonts w:ascii="Times New Roman" w:hAnsi="Times New Roman" w:cs="Times New Roman"/>
          <w:sz w:val="24"/>
          <w:szCs w:val="24"/>
        </w:rPr>
      </w:pPr>
      <w:r w:rsidRPr="00101C40">
        <w:rPr>
          <w:rFonts w:ascii="Times New Roman" w:hAnsi="Times New Roman" w:cs="Times New Roman"/>
          <w:sz w:val="24"/>
          <w:szCs w:val="24"/>
        </w:rPr>
        <w:t xml:space="preserve">Credit card fraud detection is an important topic of investigation today, to make sure each transaction made through credit card are fraudulent transactions are not. Many data mining algorithms are used today </w:t>
      </w:r>
      <w:r w:rsidR="00A52F71" w:rsidRPr="00101C40">
        <w:rPr>
          <w:rFonts w:ascii="Times New Roman" w:hAnsi="Times New Roman" w:cs="Times New Roman"/>
          <w:sz w:val="24"/>
          <w:szCs w:val="24"/>
        </w:rPr>
        <w:t>to</w:t>
      </w:r>
      <w:r w:rsidRPr="00101C40">
        <w:rPr>
          <w:rFonts w:ascii="Times New Roman" w:hAnsi="Times New Roman" w:cs="Times New Roman"/>
          <w:sz w:val="24"/>
          <w:szCs w:val="24"/>
        </w:rPr>
        <w:t xml:space="preserve"> detect fraud</w:t>
      </w:r>
      <w:r w:rsidR="00A52F71" w:rsidRPr="00101C40">
        <w:rPr>
          <w:rFonts w:ascii="Times New Roman" w:hAnsi="Times New Roman" w:cs="Times New Roman"/>
          <w:sz w:val="24"/>
          <w:szCs w:val="24"/>
        </w:rPr>
        <w:t>ul</w:t>
      </w:r>
      <w:r w:rsidRPr="00101C40">
        <w:rPr>
          <w:rFonts w:ascii="Times New Roman" w:hAnsi="Times New Roman" w:cs="Times New Roman"/>
          <w:sz w:val="24"/>
          <w:szCs w:val="24"/>
        </w:rPr>
        <w:t>ent transactions in credit card transactio</w:t>
      </w:r>
      <w:r w:rsidR="00E92756" w:rsidRPr="00101C40">
        <w:rPr>
          <w:rFonts w:ascii="Times New Roman" w:hAnsi="Times New Roman" w:cs="Times New Roman"/>
          <w:sz w:val="24"/>
          <w:szCs w:val="24"/>
        </w:rPr>
        <w:t>ns.</w:t>
      </w:r>
      <w:r w:rsidR="00791CA1" w:rsidRPr="00101C40">
        <w:rPr>
          <w:rFonts w:ascii="Times New Roman" w:hAnsi="Times New Roman" w:cs="Times New Roman"/>
          <w:sz w:val="24"/>
          <w:szCs w:val="24"/>
        </w:rPr>
        <w:t xml:space="preserve"> The following dataset is from Risk analytics where banks today use</w:t>
      </w:r>
      <w:r w:rsidR="008C2192" w:rsidRPr="00101C40">
        <w:rPr>
          <w:rFonts w:ascii="Times New Roman" w:hAnsi="Times New Roman" w:cs="Times New Roman"/>
          <w:sz w:val="24"/>
          <w:szCs w:val="24"/>
        </w:rPr>
        <w:t xml:space="preserve"> </w:t>
      </w:r>
      <w:r w:rsidR="008C2192" w:rsidRPr="00101C40">
        <w:rPr>
          <w:rStyle w:val="Strong"/>
          <w:rFonts w:ascii="Times New Roman" w:hAnsi="Times New Roman" w:cs="Times New Roman"/>
          <w:b w:val="0"/>
          <w:sz w:val="24"/>
          <w:szCs w:val="24"/>
          <w:shd w:val="clear" w:color="auto" w:fill="FFFFFF"/>
        </w:rPr>
        <w:t xml:space="preserve">Risk Analytics Helps </w:t>
      </w:r>
      <w:r w:rsidR="00737345" w:rsidRPr="00101C40">
        <w:rPr>
          <w:rStyle w:val="Strong"/>
          <w:rFonts w:ascii="Times New Roman" w:hAnsi="Times New Roman" w:cs="Times New Roman"/>
          <w:b w:val="0"/>
          <w:sz w:val="24"/>
          <w:szCs w:val="24"/>
          <w:shd w:val="clear" w:color="auto" w:fill="FFFFFF"/>
        </w:rPr>
        <w:t>in</w:t>
      </w:r>
      <w:r w:rsidR="008C2192" w:rsidRPr="00101C40">
        <w:rPr>
          <w:rStyle w:val="Strong"/>
          <w:rFonts w:ascii="Times New Roman" w:hAnsi="Times New Roman" w:cs="Times New Roman"/>
          <w:b w:val="0"/>
          <w:sz w:val="24"/>
          <w:szCs w:val="24"/>
          <w:shd w:val="clear" w:color="auto" w:fill="FFFFFF"/>
        </w:rPr>
        <w:t xml:space="preserve"> Risk management </w:t>
      </w:r>
      <w:r w:rsidR="00791CA1" w:rsidRPr="00101C40">
        <w:rPr>
          <w:rStyle w:val="Strong"/>
          <w:rFonts w:ascii="Times New Roman" w:hAnsi="Times New Roman" w:cs="Times New Roman"/>
          <w:b w:val="0"/>
          <w:sz w:val="24"/>
          <w:szCs w:val="24"/>
          <w:shd w:val="clear" w:color="auto" w:fill="FFFFFF"/>
        </w:rPr>
        <w:t xml:space="preserve">finding the credit score of the clients </w:t>
      </w:r>
      <w:r w:rsidR="00B964C9" w:rsidRPr="00101C40">
        <w:rPr>
          <w:rStyle w:val="Strong"/>
          <w:rFonts w:ascii="Times New Roman" w:hAnsi="Times New Roman" w:cs="Times New Roman"/>
          <w:b w:val="0"/>
          <w:sz w:val="24"/>
          <w:szCs w:val="24"/>
          <w:shd w:val="clear" w:color="auto" w:fill="FFFFFF"/>
        </w:rPr>
        <w:t>to qualify customers or clients for providing them credit</w:t>
      </w:r>
      <w:r w:rsidR="00791CA1" w:rsidRPr="00101C40">
        <w:rPr>
          <w:rStyle w:val="Strong"/>
          <w:rFonts w:ascii="Times New Roman" w:hAnsi="Times New Roman" w:cs="Times New Roman"/>
          <w:b w:val="0"/>
          <w:sz w:val="24"/>
          <w:szCs w:val="24"/>
          <w:shd w:val="clear" w:color="auto" w:fill="FFFFFF"/>
        </w:rPr>
        <w:t>.</w:t>
      </w:r>
      <w:r w:rsidR="008C2192" w:rsidRPr="00101C40">
        <w:rPr>
          <w:rFonts w:ascii="Times New Roman" w:hAnsi="Times New Roman" w:cs="Times New Roman"/>
          <w:sz w:val="24"/>
          <w:szCs w:val="24"/>
          <w:shd w:val="clear" w:color="auto" w:fill="FFFFFF"/>
        </w:rPr>
        <w:t xml:space="preserve"> </w:t>
      </w:r>
      <w:r w:rsidR="00B964C9" w:rsidRPr="00101C40">
        <w:rPr>
          <w:rFonts w:ascii="Times New Roman" w:hAnsi="Times New Roman" w:cs="Times New Roman"/>
          <w:sz w:val="24"/>
          <w:szCs w:val="24"/>
          <w:shd w:val="clear" w:color="auto" w:fill="FFFFFF"/>
        </w:rPr>
        <w:t>B</w:t>
      </w:r>
      <w:r w:rsidR="00791CA1" w:rsidRPr="00101C40">
        <w:rPr>
          <w:rFonts w:ascii="Times New Roman" w:hAnsi="Times New Roman" w:cs="Times New Roman"/>
          <w:sz w:val="24"/>
          <w:szCs w:val="24"/>
          <w:shd w:val="clear" w:color="auto" w:fill="FFFFFF"/>
        </w:rPr>
        <w:t xml:space="preserve">anks </w:t>
      </w:r>
      <w:r w:rsidR="00B964C9" w:rsidRPr="00101C40">
        <w:rPr>
          <w:rFonts w:ascii="Times New Roman" w:hAnsi="Times New Roman" w:cs="Times New Roman"/>
          <w:sz w:val="24"/>
          <w:szCs w:val="24"/>
          <w:shd w:val="clear" w:color="auto" w:fill="FFFFFF"/>
        </w:rPr>
        <w:t>today</w:t>
      </w:r>
      <w:r w:rsidR="00791CA1" w:rsidRPr="00101C40">
        <w:rPr>
          <w:rFonts w:ascii="Times New Roman" w:hAnsi="Times New Roman" w:cs="Times New Roman"/>
          <w:sz w:val="24"/>
          <w:szCs w:val="24"/>
          <w:shd w:val="clear" w:color="auto" w:fill="FFFFFF"/>
        </w:rPr>
        <w:t xml:space="preserve"> conduct</w:t>
      </w:r>
      <w:r w:rsidR="00B964C9" w:rsidRPr="00101C40">
        <w:rPr>
          <w:rFonts w:ascii="Times New Roman" w:hAnsi="Times New Roman" w:cs="Times New Roman"/>
          <w:sz w:val="24"/>
          <w:szCs w:val="24"/>
          <w:shd w:val="clear" w:color="auto" w:fill="FFFFFF"/>
        </w:rPr>
        <w:t xml:space="preserve"> </w:t>
      </w:r>
      <w:r w:rsidR="00791CA1" w:rsidRPr="00101C40">
        <w:rPr>
          <w:rFonts w:ascii="Times New Roman" w:hAnsi="Times New Roman" w:cs="Times New Roman"/>
          <w:sz w:val="24"/>
          <w:szCs w:val="24"/>
          <w:shd w:val="clear" w:color="auto" w:fill="FFFFFF"/>
        </w:rPr>
        <w:t xml:space="preserve">comprehensive background checks </w:t>
      </w:r>
      <w:r w:rsidR="00B964C9" w:rsidRPr="00101C40">
        <w:rPr>
          <w:rFonts w:ascii="Times New Roman" w:hAnsi="Times New Roman" w:cs="Times New Roman"/>
          <w:sz w:val="24"/>
          <w:szCs w:val="24"/>
          <w:shd w:val="clear" w:color="auto" w:fill="FFFFFF"/>
        </w:rPr>
        <w:t xml:space="preserve">of </w:t>
      </w:r>
      <w:r w:rsidR="00791CA1" w:rsidRPr="00101C40">
        <w:rPr>
          <w:rFonts w:ascii="Times New Roman" w:hAnsi="Times New Roman" w:cs="Times New Roman"/>
          <w:sz w:val="24"/>
          <w:szCs w:val="24"/>
          <w:shd w:val="clear" w:color="auto" w:fill="FFFFFF"/>
        </w:rPr>
        <w:t>their </w:t>
      </w:r>
      <w:hyperlink r:id="rId6" w:history="1">
        <w:r w:rsidR="00791CA1" w:rsidRPr="00101C40">
          <w:rPr>
            <w:rStyle w:val="Hyperlink"/>
            <w:rFonts w:ascii="Times New Roman" w:hAnsi="Times New Roman" w:cs="Times New Roman"/>
            <w:color w:val="auto"/>
            <w:sz w:val="24"/>
            <w:szCs w:val="24"/>
            <w:u w:val="none"/>
            <w:shd w:val="clear" w:color="auto" w:fill="FFFFFF"/>
          </w:rPr>
          <w:t>customers</w:t>
        </w:r>
      </w:hyperlink>
      <w:r w:rsidR="00791CA1" w:rsidRPr="00101C40">
        <w:rPr>
          <w:rFonts w:ascii="Times New Roman" w:hAnsi="Times New Roman" w:cs="Times New Roman"/>
          <w:sz w:val="24"/>
          <w:szCs w:val="24"/>
          <w:shd w:val="clear" w:color="auto" w:fill="FFFFFF"/>
        </w:rPr>
        <w:t> </w:t>
      </w:r>
      <w:r w:rsidR="00B964C9" w:rsidRPr="00101C40">
        <w:rPr>
          <w:rFonts w:ascii="Times New Roman" w:hAnsi="Times New Roman" w:cs="Times New Roman"/>
          <w:sz w:val="24"/>
          <w:szCs w:val="24"/>
          <w:shd w:val="clear" w:color="auto" w:fill="FFFFFF"/>
        </w:rPr>
        <w:t>to</w:t>
      </w:r>
      <w:r w:rsidR="00791CA1" w:rsidRPr="00101C40">
        <w:rPr>
          <w:rFonts w:ascii="Times New Roman" w:hAnsi="Times New Roman" w:cs="Times New Roman"/>
          <w:sz w:val="24"/>
          <w:szCs w:val="24"/>
          <w:shd w:val="clear" w:color="auto" w:fill="FFFFFF"/>
        </w:rPr>
        <w:t xml:space="preserve"> prevent issues related to </w:t>
      </w:r>
      <w:r w:rsidR="00BF2B8A" w:rsidRPr="00101C40">
        <w:rPr>
          <w:rFonts w:ascii="Times New Roman" w:hAnsi="Times New Roman" w:cs="Times New Roman"/>
          <w:sz w:val="24"/>
          <w:szCs w:val="24"/>
          <w:shd w:val="clear" w:color="auto" w:fill="FFFFFF"/>
        </w:rPr>
        <w:t>frauds</w:t>
      </w:r>
      <w:r w:rsidR="00791CA1" w:rsidRPr="00101C40">
        <w:rPr>
          <w:rFonts w:ascii="Times New Roman" w:hAnsi="Times New Roman" w:cs="Times New Roman"/>
          <w:sz w:val="24"/>
          <w:szCs w:val="24"/>
          <w:shd w:val="clear" w:color="auto" w:fill="FFFFFF"/>
        </w:rPr>
        <w:t xml:space="preserve"> and thefts.</w:t>
      </w:r>
      <w:r w:rsidR="00B964C9" w:rsidRPr="00101C40">
        <w:rPr>
          <w:rFonts w:ascii="Times New Roman" w:hAnsi="Times New Roman" w:cs="Times New Roman"/>
          <w:sz w:val="24"/>
          <w:szCs w:val="24"/>
          <w:shd w:val="clear" w:color="auto" w:fill="FFFFFF"/>
        </w:rPr>
        <w:t xml:space="preserve"> Data mining techniques and big data technologies</w:t>
      </w:r>
      <w:r w:rsidR="00791CA1" w:rsidRPr="00101C40">
        <w:rPr>
          <w:rFonts w:ascii="Times New Roman" w:hAnsi="Times New Roman" w:cs="Times New Roman"/>
          <w:sz w:val="24"/>
          <w:szCs w:val="24"/>
          <w:shd w:val="clear" w:color="auto" w:fill="FFFFFF"/>
        </w:rPr>
        <w:t xml:space="preserve"> </w:t>
      </w:r>
      <w:r w:rsidR="00B964C9" w:rsidRPr="00101C40">
        <w:rPr>
          <w:rFonts w:ascii="Times New Roman" w:hAnsi="Times New Roman" w:cs="Times New Roman"/>
          <w:sz w:val="24"/>
          <w:szCs w:val="24"/>
          <w:shd w:val="clear" w:color="auto" w:fill="FFFFFF"/>
        </w:rPr>
        <w:t>w</w:t>
      </w:r>
      <w:r w:rsidR="00791CA1" w:rsidRPr="00101C40">
        <w:rPr>
          <w:rFonts w:ascii="Times New Roman" w:hAnsi="Times New Roman" w:cs="Times New Roman"/>
          <w:sz w:val="24"/>
          <w:szCs w:val="24"/>
          <w:shd w:val="clear" w:color="auto" w:fill="FFFFFF"/>
        </w:rPr>
        <w:t>ith opportunities to address these challenges in real time, these techniques help companies to reduce</w:t>
      </w:r>
      <w:r w:rsidR="00B964C9" w:rsidRPr="00101C40">
        <w:rPr>
          <w:rFonts w:ascii="Times New Roman" w:hAnsi="Times New Roman" w:cs="Times New Roman"/>
          <w:sz w:val="24"/>
          <w:szCs w:val="24"/>
          <w:shd w:val="clear" w:color="auto" w:fill="FFFFFF"/>
        </w:rPr>
        <w:t xml:space="preserve"> and </w:t>
      </w:r>
      <w:r w:rsidR="00737345" w:rsidRPr="00101C40">
        <w:rPr>
          <w:rFonts w:ascii="Times New Roman" w:hAnsi="Times New Roman" w:cs="Times New Roman"/>
          <w:sz w:val="24"/>
          <w:szCs w:val="24"/>
          <w:shd w:val="clear" w:color="auto" w:fill="FFFFFF"/>
        </w:rPr>
        <w:t>manage risk</w:t>
      </w:r>
      <w:r w:rsidR="00791CA1" w:rsidRPr="00101C40">
        <w:rPr>
          <w:rFonts w:ascii="Times New Roman" w:hAnsi="Times New Roman" w:cs="Times New Roman"/>
          <w:sz w:val="24"/>
          <w:szCs w:val="24"/>
          <w:shd w:val="clear" w:color="auto" w:fill="FFFFFF"/>
        </w:rPr>
        <w:t>.</w:t>
      </w:r>
    </w:p>
    <w:p w14:paraId="62822701" w14:textId="6E94FFC9" w:rsidR="00E5751B" w:rsidRPr="00101C40" w:rsidRDefault="001776E1" w:rsidP="00F37FED">
      <w:pPr>
        <w:pStyle w:val="Heading1"/>
        <w:rPr>
          <w:rFonts w:ascii="Times New Roman" w:hAnsi="Times New Roman" w:cs="Times New Roman"/>
          <w:sz w:val="24"/>
          <w:szCs w:val="24"/>
        </w:rPr>
      </w:pPr>
      <w:r w:rsidRPr="00101C40">
        <w:rPr>
          <w:rFonts w:ascii="Times New Roman" w:hAnsi="Times New Roman" w:cs="Times New Roman"/>
          <w:sz w:val="24"/>
          <w:szCs w:val="24"/>
        </w:rPr>
        <w:t>Synopsis of</w:t>
      </w:r>
      <w:r w:rsidR="00E5751B" w:rsidRPr="00101C40">
        <w:rPr>
          <w:rFonts w:ascii="Times New Roman" w:hAnsi="Times New Roman" w:cs="Times New Roman"/>
          <w:sz w:val="24"/>
          <w:szCs w:val="24"/>
        </w:rPr>
        <w:t xml:space="preserve"> the existing contributions</w:t>
      </w:r>
      <w:r w:rsidR="00BB4CE6" w:rsidRPr="00101C40">
        <w:rPr>
          <w:rFonts w:ascii="Times New Roman" w:hAnsi="Times New Roman" w:cs="Times New Roman"/>
          <w:sz w:val="24"/>
          <w:szCs w:val="24"/>
        </w:rPr>
        <w:t>/ Kernel</w:t>
      </w:r>
      <w:r w:rsidR="00E5751B" w:rsidRPr="00101C40">
        <w:rPr>
          <w:rFonts w:ascii="Times New Roman" w:hAnsi="Times New Roman" w:cs="Times New Roman"/>
          <w:sz w:val="24"/>
          <w:szCs w:val="24"/>
        </w:rPr>
        <w:t xml:space="preserve"> (1 page)</w:t>
      </w:r>
    </w:p>
    <w:p w14:paraId="5E3A9C79" w14:textId="1837E2D4" w:rsidR="00EA71CE" w:rsidRPr="00101C40" w:rsidRDefault="001776E1" w:rsidP="00F37FED">
      <w:pPr>
        <w:jc w:val="both"/>
        <w:rPr>
          <w:rFonts w:ascii="Times New Roman" w:hAnsi="Times New Roman" w:cs="Times New Roman"/>
          <w:sz w:val="24"/>
          <w:szCs w:val="24"/>
        </w:rPr>
      </w:pPr>
      <w:r w:rsidRPr="00101C40">
        <w:rPr>
          <w:rFonts w:ascii="Times New Roman" w:hAnsi="Times New Roman" w:cs="Times New Roman"/>
          <w:sz w:val="24"/>
          <w:szCs w:val="24"/>
        </w:rPr>
        <w:t xml:space="preserve">The existing kernel used for this task1 is taken up from </w:t>
      </w:r>
      <w:proofErr w:type="spellStart"/>
      <w:r w:rsidRPr="00101C40">
        <w:rPr>
          <w:rFonts w:ascii="Times New Roman" w:hAnsi="Times New Roman" w:cs="Times New Roman"/>
          <w:sz w:val="24"/>
          <w:szCs w:val="24"/>
        </w:rPr>
        <w:t>kaggle</w:t>
      </w:r>
      <w:proofErr w:type="spellEnd"/>
      <w:r w:rsidRPr="00101C40">
        <w:rPr>
          <w:rFonts w:ascii="Times New Roman" w:hAnsi="Times New Roman" w:cs="Times New Roman"/>
          <w:sz w:val="24"/>
          <w:szCs w:val="24"/>
        </w:rPr>
        <w:t xml:space="preserve"> website:</w:t>
      </w:r>
      <w:r w:rsidR="00AC6982" w:rsidRPr="00101C40">
        <w:rPr>
          <w:rFonts w:ascii="Times New Roman" w:hAnsi="Times New Roman" w:cs="Times New Roman"/>
          <w:sz w:val="24"/>
          <w:szCs w:val="24"/>
        </w:rPr>
        <w:t xml:space="preserve"> </w:t>
      </w:r>
      <w:hyperlink r:id="rId7" w:history="1">
        <w:r w:rsidR="00AC6982" w:rsidRPr="00101C40">
          <w:rPr>
            <w:rStyle w:val="Hyperlink"/>
            <w:rFonts w:ascii="Times New Roman" w:eastAsiaTheme="majorEastAsia" w:hAnsi="Times New Roman" w:cs="Times New Roman"/>
            <w:color w:val="auto"/>
            <w:sz w:val="24"/>
            <w:szCs w:val="24"/>
            <w:u w:val="none"/>
          </w:rPr>
          <w:t>https://www.kaggle.com/joparga3/in-depth-skewed-data-classif-93-recall-acc-now</w:t>
        </w:r>
      </w:hyperlink>
      <w:r w:rsidRPr="00101C40">
        <w:rPr>
          <w:rFonts w:ascii="Times New Roman" w:hAnsi="Times New Roman" w:cs="Times New Roman"/>
          <w:sz w:val="24"/>
          <w:szCs w:val="24"/>
        </w:rPr>
        <w:t xml:space="preserve">. This kernel is the </w:t>
      </w:r>
      <w:r w:rsidR="00EB0504" w:rsidRPr="00101C40">
        <w:rPr>
          <w:rFonts w:ascii="Times New Roman" w:hAnsi="Times New Roman" w:cs="Times New Roman"/>
          <w:sz w:val="24"/>
          <w:szCs w:val="24"/>
        </w:rPr>
        <w:t>highest forked</w:t>
      </w:r>
      <w:r w:rsidRPr="00101C40">
        <w:rPr>
          <w:rFonts w:ascii="Times New Roman" w:hAnsi="Times New Roman" w:cs="Times New Roman"/>
          <w:sz w:val="24"/>
          <w:szCs w:val="24"/>
        </w:rPr>
        <w:t xml:space="preserve"> kernel. The kernel has </w:t>
      </w:r>
      <w:r w:rsidR="00256B75" w:rsidRPr="00101C40">
        <w:rPr>
          <w:rFonts w:ascii="Times New Roman" w:hAnsi="Times New Roman" w:cs="Times New Roman"/>
          <w:sz w:val="24"/>
          <w:szCs w:val="24"/>
        </w:rPr>
        <w:t>been contributed by the use</w:t>
      </w:r>
      <w:r w:rsidR="00EB0504" w:rsidRPr="00101C40">
        <w:rPr>
          <w:rFonts w:ascii="Times New Roman" w:hAnsi="Times New Roman" w:cs="Times New Roman"/>
          <w:sz w:val="24"/>
          <w:szCs w:val="24"/>
        </w:rPr>
        <w:t>r</w:t>
      </w:r>
      <w:r w:rsidR="00256B75" w:rsidRPr="00101C40">
        <w:rPr>
          <w:rFonts w:ascii="Times New Roman" w:hAnsi="Times New Roman" w:cs="Times New Roman"/>
          <w:sz w:val="24"/>
          <w:szCs w:val="24"/>
        </w:rPr>
        <w:t xml:space="preserve"> </w:t>
      </w:r>
      <w:r w:rsidR="00256B75" w:rsidRPr="00101C40">
        <w:rPr>
          <w:rFonts w:ascii="Times New Roman" w:eastAsiaTheme="majorEastAsia" w:hAnsi="Times New Roman" w:cs="Times New Roman"/>
          <w:sz w:val="24"/>
          <w:szCs w:val="24"/>
        </w:rPr>
        <w:t>joparga3</w:t>
      </w:r>
      <w:r w:rsidR="00256B75" w:rsidRPr="00101C40">
        <w:rPr>
          <w:rFonts w:ascii="Times New Roman" w:hAnsi="Times New Roman" w:cs="Times New Roman"/>
          <w:sz w:val="24"/>
          <w:szCs w:val="24"/>
        </w:rPr>
        <w:t xml:space="preserve">, Data science analyst at Hastings Direct, </w:t>
      </w:r>
      <w:proofErr w:type="spellStart"/>
      <w:r w:rsidR="00256B75" w:rsidRPr="00101C40">
        <w:rPr>
          <w:rFonts w:ascii="Times New Roman" w:hAnsi="Times New Roman" w:cs="Times New Roman"/>
          <w:sz w:val="24"/>
          <w:szCs w:val="24"/>
        </w:rPr>
        <w:t>Londres</w:t>
      </w:r>
      <w:proofErr w:type="spellEnd"/>
      <w:r w:rsidR="00256B75" w:rsidRPr="00101C40">
        <w:rPr>
          <w:rFonts w:ascii="Times New Roman" w:hAnsi="Times New Roman" w:cs="Times New Roman"/>
          <w:sz w:val="24"/>
          <w:szCs w:val="24"/>
        </w:rPr>
        <w:t xml:space="preserve">, </w:t>
      </w:r>
      <w:proofErr w:type="spellStart"/>
      <w:r w:rsidR="00256B75" w:rsidRPr="00101C40">
        <w:rPr>
          <w:rFonts w:ascii="Times New Roman" w:hAnsi="Times New Roman" w:cs="Times New Roman"/>
          <w:sz w:val="24"/>
          <w:szCs w:val="24"/>
        </w:rPr>
        <w:t>Inglaterra</w:t>
      </w:r>
      <w:proofErr w:type="spellEnd"/>
      <w:r w:rsidR="00256B75" w:rsidRPr="00101C40">
        <w:rPr>
          <w:rFonts w:ascii="Times New Roman" w:hAnsi="Times New Roman" w:cs="Times New Roman"/>
          <w:sz w:val="24"/>
          <w:szCs w:val="24"/>
        </w:rPr>
        <w:t xml:space="preserve">, </w:t>
      </w:r>
      <w:proofErr w:type="spellStart"/>
      <w:r w:rsidR="00256B75" w:rsidRPr="00101C40">
        <w:rPr>
          <w:rFonts w:ascii="Times New Roman" w:hAnsi="Times New Roman" w:cs="Times New Roman"/>
          <w:sz w:val="24"/>
          <w:szCs w:val="24"/>
        </w:rPr>
        <w:t>Reino</w:t>
      </w:r>
      <w:proofErr w:type="spellEnd"/>
      <w:r w:rsidR="00256B75" w:rsidRPr="00101C40">
        <w:rPr>
          <w:rFonts w:ascii="Times New Roman" w:hAnsi="Times New Roman" w:cs="Times New Roman"/>
          <w:sz w:val="24"/>
          <w:szCs w:val="24"/>
        </w:rPr>
        <w:t xml:space="preserve"> </w:t>
      </w:r>
      <w:proofErr w:type="spellStart"/>
      <w:r w:rsidR="00256B75" w:rsidRPr="00101C40">
        <w:rPr>
          <w:rFonts w:ascii="Times New Roman" w:hAnsi="Times New Roman" w:cs="Times New Roman"/>
          <w:sz w:val="24"/>
          <w:szCs w:val="24"/>
        </w:rPr>
        <w:t>Unido</w:t>
      </w:r>
      <w:proofErr w:type="spellEnd"/>
      <w:r w:rsidR="00256B75" w:rsidRPr="00101C40">
        <w:rPr>
          <w:rFonts w:ascii="Times New Roman" w:hAnsi="Times New Roman" w:cs="Times New Roman"/>
          <w:sz w:val="24"/>
          <w:szCs w:val="24"/>
        </w:rPr>
        <w:t xml:space="preserve">. He has contributed this kernel to credit card fraud detection dataset using python </w:t>
      </w:r>
      <w:proofErr w:type="spellStart"/>
      <w:r w:rsidR="00256B75" w:rsidRPr="00101C40">
        <w:rPr>
          <w:rFonts w:ascii="Times New Roman" w:hAnsi="Times New Roman" w:cs="Times New Roman"/>
          <w:sz w:val="24"/>
          <w:szCs w:val="24"/>
        </w:rPr>
        <w:t>nootebook</w:t>
      </w:r>
      <w:proofErr w:type="spellEnd"/>
      <w:r w:rsidR="00256B75" w:rsidRPr="00101C40">
        <w:rPr>
          <w:rFonts w:ascii="Times New Roman" w:hAnsi="Times New Roman" w:cs="Times New Roman"/>
          <w:sz w:val="24"/>
          <w:szCs w:val="24"/>
        </w:rPr>
        <w:t xml:space="preserve"> in Kaggle. </w:t>
      </w:r>
      <w:r w:rsidR="00BB4CE6" w:rsidRPr="00101C40">
        <w:rPr>
          <w:rFonts w:ascii="Times New Roman" w:hAnsi="Times New Roman" w:cs="Times New Roman"/>
          <w:sz w:val="24"/>
          <w:szCs w:val="24"/>
        </w:rPr>
        <w:t xml:space="preserve">He has worked on increasing the recall accuracy of predicting the fraud in credit card transaction. </w:t>
      </w:r>
      <w:r w:rsidR="00853910" w:rsidRPr="00101C40">
        <w:rPr>
          <w:rFonts w:ascii="Times New Roman" w:hAnsi="Times New Roman" w:cs="Times New Roman"/>
          <w:sz w:val="24"/>
          <w:szCs w:val="24"/>
        </w:rPr>
        <w:t>Therefore,</w:t>
      </w:r>
      <w:r w:rsidR="00BB4CE6" w:rsidRPr="00101C40">
        <w:rPr>
          <w:rFonts w:ascii="Times New Roman" w:hAnsi="Times New Roman" w:cs="Times New Roman"/>
          <w:sz w:val="24"/>
          <w:szCs w:val="24"/>
        </w:rPr>
        <w:t xml:space="preserve"> the kernel has been titled </w:t>
      </w:r>
      <w:r w:rsidR="00EB0504" w:rsidRPr="00101C40">
        <w:rPr>
          <w:rFonts w:ascii="Times New Roman" w:hAnsi="Times New Roman" w:cs="Times New Roman"/>
          <w:sz w:val="24"/>
          <w:szCs w:val="24"/>
        </w:rPr>
        <w:t xml:space="preserve">“In depth skewed data </w:t>
      </w:r>
      <w:proofErr w:type="spellStart"/>
      <w:r w:rsidR="00EB0504" w:rsidRPr="00101C40">
        <w:rPr>
          <w:rFonts w:ascii="Times New Roman" w:hAnsi="Times New Roman" w:cs="Times New Roman"/>
          <w:sz w:val="24"/>
          <w:szCs w:val="24"/>
        </w:rPr>
        <w:t>classif</w:t>
      </w:r>
      <w:proofErr w:type="spellEnd"/>
      <w:r w:rsidR="00EB0504" w:rsidRPr="00101C40">
        <w:rPr>
          <w:rFonts w:ascii="Times New Roman" w:hAnsi="Times New Roman" w:cs="Times New Roman"/>
          <w:sz w:val="24"/>
          <w:szCs w:val="24"/>
        </w:rPr>
        <w:t xml:space="preserve">. (93% recall acc now)”.  He has applied cross validation for hyperparameter tuning on classification models, using Logistic Regression. </w:t>
      </w:r>
      <w:r w:rsidR="00853910" w:rsidRPr="00101C40">
        <w:rPr>
          <w:rFonts w:ascii="Times New Roman" w:hAnsi="Times New Roman" w:cs="Times New Roman"/>
          <w:sz w:val="24"/>
          <w:szCs w:val="24"/>
        </w:rPr>
        <w:t xml:space="preserve">Jopagra3 suggested that, </w:t>
      </w:r>
      <w:r w:rsidR="00853910" w:rsidRPr="00101C40">
        <w:rPr>
          <w:rFonts w:ascii="Times New Roman" w:hAnsi="Times New Roman" w:cs="Times New Roman"/>
          <w:bCs/>
          <w:sz w:val="24"/>
          <w:szCs w:val="24"/>
        </w:rPr>
        <w:t xml:space="preserve">the recall score </w:t>
      </w:r>
      <w:proofErr w:type="spellStart"/>
      <w:r w:rsidR="00853910" w:rsidRPr="00101C40">
        <w:rPr>
          <w:rFonts w:ascii="Times New Roman" w:hAnsi="Times New Roman" w:cs="Times New Roman"/>
          <w:bCs/>
          <w:sz w:val="24"/>
          <w:szCs w:val="24"/>
        </w:rPr>
        <w:t>accurarcy</w:t>
      </w:r>
      <w:proofErr w:type="spellEnd"/>
      <w:r w:rsidR="00853910" w:rsidRPr="00101C40">
        <w:rPr>
          <w:rFonts w:ascii="Times New Roman" w:hAnsi="Times New Roman" w:cs="Times New Roman"/>
          <w:bCs/>
          <w:sz w:val="24"/>
          <w:szCs w:val="24"/>
        </w:rPr>
        <w:t xml:space="preserve"> is the most important metric to evaluate the machine learning model, because that will help us try to capture the most fraudulent transactions.</w:t>
      </w:r>
    </w:p>
    <w:p w14:paraId="08BD4278" w14:textId="77777777" w:rsidR="00AC6982" w:rsidRPr="00101C40" w:rsidRDefault="00E5751B" w:rsidP="00737345">
      <w:pPr>
        <w:pStyle w:val="Heading2"/>
        <w:numPr>
          <w:ilvl w:val="1"/>
          <w:numId w:val="7"/>
        </w:numPr>
        <w:jc w:val="both"/>
        <w:rPr>
          <w:rFonts w:ascii="Times New Roman" w:hAnsi="Times New Roman" w:cs="Times New Roman"/>
          <w:color w:val="auto"/>
          <w:sz w:val="24"/>
          <w:szCs w:val="24"/>
        </w:rPr>
      </w:pPr>
      <w:r w:rsidRPr="00101C40">
        <w:rPr>
          <w:rFonts w:ascii="Times New Roman" w:hAnsi="Times New Roman" w:cs="Times New Roman"/>
          <w:color w:val="auto"/>
          <w:sz w:val="24"/>
          <w:szCs w:val="24"/>
        </w:rPr>
        <w:t>Logistic regression with different C parameters</w:t>
      </w:r>
    </w:p>
    <w:p w14:paraId="4D69B288" w14:textId="1A09E5B0" w:rsidR="00EA71CE" w:rsidRPr="00101C40" w:rsidRDefault="00EB0504" w:rsidP="00737345">
      <w:pPr>
        <w:pStyle w:val="Heading2"/>
        <w:ind w:left="720"/>
        <w:jc w:val="both"/>
        <w:rPr>
          <w:rFonts w:ascii="Times New Roman" w:hAnsi="Times New Roman" w:cs="Times New Roman"/>
          <w:color w:val="auto"/>
          <w:sz w:val="24"/>
          <w:szCs w:val="24"/>
        </w:rPr>
      </w:pPr>
      <w:r w:rsidRPr="00101C40">
        <w:rPr>
          <w:rFonts w:ascii="Times New Roman" w:hAnsi="Times New Roman" w:cs="Times New Roman"/>
          <w:color w:val="auto"/>
          <w:sz w:val="24"/>
          <w:szCs w:val="24"/>
        </w:rPr>
        <w:t xml:space="preserve">Joparga3 has trained the classification model by taking different C </w:t>
      </w:r>
      <w:r w:rsidR="00853910" w:rsidRPr="00101C40">
        <w:rPr>
          <w:rFonts w:ascii="Times New Roman" w:hAnsi="Times New Roman" w:cs="Times New Roman"/>
          <w:color w:val="auto"/>
          <w:sz w:val="24"/>
          <w:szCs w:val="24"/>
        </w:rPr>
        <w:t>parameters</w:t>
      </w:r>
      <w:r w:rsidRPr="00101C40">
        <w:rPr>
          <w:rFonts w:ascii="Times New Roman" w:hAnsi="Times New Roman" w:cs="Times New Roman"/>
          <w:color w:val="auto"/>
          <w:sz w:val="24"/>
          <w:szCs w:val="24"/>
        </w:rPr>
        <w:t xml:space="preserve"> </w:t>
      </w:r>
      <w:r w:rsidR="00853910" w:rsidRPr="00101C40">
        <w:rPr>
          <w:rFonts w:ascii="Times New Roman" w:hAnsi="Times New Roman" w:cs="Times New Roman"/>
          <w:color w:val="auto"/>
          <w:sz w:val="24"/>
          <w:szCs w:val="24"/>
        </w:rPr>
        <w:t xml:space="preserve">0.01, 0.1, 1, 10,100 with penalty L1 to evaluate the recall accuracy of the logistic regression model. </w:t>
      </w:r>
    </w:p>
    <w:p w14:paraId="75156DBB" w14:textId="77777777" w:rsidR="00D12156" w:rsidRPr="00101C40" w:rsidRDefault="00E5751B" w:rsidP="00737345">
      <w:pPr>
        <w:pStyle w:val="Heading2"/>
        <w:numPr>
          <w:ilvl w:val="1"/>
          <w:numId w:val="7"/>
        </w:numPr>
        <w:jc w:val="both"/>
        <w:rPr>
          <w:rFonts w:ascii="Times New Roman" w:hAnsi="Times New Roman" w:cs="Times New Roman"/>
          <w:color w:val="auto"/>
          <w:sz w:val="24"/>
          <w:szCs w:val="24"/>
        </w:rPr>
      </w:pPr>
      <w:r w:rsidRPr="00101C40">
        <w:rPr>
          <w:rFonts w:ascii="Times New Roman" w:hAnsi="Times New Roman" w:cs="Times New Roman"/>
          <w:color w:val="auto"/>
          <w:sz w:val="24"/>
          <w:szCs w:val="24"/>
        </w:rPr>
        <w:t xml:space="preserve">Normalising the amount column using standard scaler function. </w:t>
      </w:r>
    </w:p>
    <w:p w14:paraId="48E55FDC" w14:textId="416C2951" w:rsidR="00EA71CE" w:rsidRPr="00101C40" w:rsidRDefault="00E5751B" w:rsidP="00737345">
      <w:pPr>
        <w:pStyle w:val="ListParagraph"/>
        <w:jc w:val="both"/>
        <w:rPr>
          <w:rFonts w:ascii="Times New Roman" w:hAnsi="Times New Roman" w:cs="Times New Roman"/>
          <w:sz w:val="24"/>
          <w:szCs w:val="24"/>
        </w:rPr>
      </w:pPr>
      <w:r w:rsidRPr="00101C40">
        <w:rPr>
          <w:rFonts w:ascii="Times New Roman" w:hAnsi="Times New Roman" w:cs="Times New Roman"/>
          <w:sz w:val="24"/>
          <w:szCs w:val="24"/>
        </w:rPr>
        <w:t xml:space="preserve">The amount column </w:t>
      </w:r>
      <w:r w:rsidR="00D12156" w:rsidRPr="00101C40">
        <w:rPr>
          <w:rFonts w:ascii="Times New Roman" w:hAnsi="Times New Roman" w:cs="Times New Roman"/>
          <w:sz w:val="24"/>
          <w:szCs w:val="24"/>
        </w:rPr>
        <w:t>was</w:t>
      </w:r>
      <w:r w:rsidRPr="00101C40">
        <w:rPr>
          <w:rFonts w:ascii="Times New Roman" w:hAnsi="Times New Roman" w:cs="Times New Roman"/>
          <w:sz w:val="24"/>
          <w:szCs w:val="24"/>
        </w:rPr>
        <w:t xml:space="preserve"> not in line with the </w:t>
      </w:r>
      <w:r w:rsidR="00F963C8" w:rsidRPr="00101C40">
        <w:rPr>
          <w:rFonts w:ascii="Times New Roman" w:hAnsi="Times New Roman" w:cs="Times New Roman"/>
          <w:sz w:val="24"/>
          <w:szCs w:val="24"/>
        </w:rPr>
        <w:t>anonymized</w:t>
      </w:r>
      <w:r w:rsidRPr="00101C40">
        <w:rPr>
          <w:rFonts w:ascii="Times New Roman" w:hAnsi="Times New Roman" w:cs="Times New Roman"/>
          <w:sz w:val="24"/>
          <w:szCs w:val="24"/>
        </w:rPr>
        <w:t xml:space="preserve"> features</w:t>
      </w:r>
      <w:r w:rsidR="00F963C8" w:rsidRPr="00101C40">
        <w:rPr>
          <w:rFonts w:ascii="Times New Roman" w:hAnsi="Times New Roman" w:cs="Times New Roman"/>
          <w:sz w:val="24"/>
          <w:szCs w:val="24"/>
        </w:rPr>
        <w:t xml:space="preserve"> (v1-v28), therefore in the kernel; Jopagra3 has normalized the amount column using standard scaler function.</w:t>
      </w:r>
    </w:p>
    <w:p w14:paraId="10DF2B87" w14:textId="77777777" w:rsidR="00AC6982" w:rsidRPr="00101C40" w:rsidRDefault="00E5751B" w:rsidP="00737345">
      <w:pPr>
        <w:pStyle w:val="Heading2"/>
        <w:numPr>
          <w:ilvl w:val="1"/>
          <w:numId w:val="7"/>
        </w:numPr>
        <w:jc w:val="both"/>
        <w:rPr>
          <w:rFonts w:ascii="Times New Roman" w:hAnsi="Times New Roman" w:cs="Times New Roman"/>
          <w:color w:val="auto"/>
          <w:sz w:val="24"/>
          <w:szCs w:val="24"/>
        </w:rPr>
      </w:pPr>
      <w:r w:rsidRPr="00101C40">
        <w:rPr>
          <w:rFonts w:ascii="Times New Roman" w:hAnsi="Times New Roman" w:cs="Times New Roman"/>
          <w:color w:val="auto"/>
          <w:sz w:val="24"/>
          <w:szCs w:val="24"/>
        </w:rPr>
        <w:t>Random under sampling</w:t>
      </w:r>
    </w:p>
    <w:p w14:paraId="583C5A9C" w14:textId="12722505" w:rsidR="00AC6982" w:rsidRPr="00101C40" w:rsidRDefault="00F963C8" w:rsidP="00737345">
      <w:pPr>
        <w:pStyle w:val="Heading2"/>
        <w:ind w:left="720"/>
        <w:jc w:val="both"/>
        <w:rPr>
          <w:rFonts w:ascii="Times New Roman" w:hAnsi="Times New Roman" w:cs="Times New Roman"/>
          <w:color w:val="auto"/>
          <w:sz w:val="24"/>
          <w:szCs w:val="24"/>
        </w:rPr>
      </w:pPr>
      <w:r w:rsidRPr="00101C40">
        <w:rPr>
          <w:rFonts w:ascii="Times New Roman" w:hAnsi="Times New Roman" w:cs="Times New Roman"/>
          <w:color w:val="auto"/>
          <w:sz w:val="24"/>
          <w:szCs w:val="24"/>
        </w:rPr>
        <w:t xml:space="preserve">As per Jopagra3, the dataset of credit card fraud has been heavily skewed due imbalanced number of </w:t>
      </w:r>
      <w:r w:rsidR="00036AAB" w:rsidRPr="00101C40">
        <w:rPr>
          <w:rFonts w:ascii="Times New Roman" w:hAnsi="Times New Roman" w:cs="Times New Roman"/>
          <w:color w:val="auto"/>
          <w:sz w:val="24"/>
          <w:szCs w:val="24"/>
        </w:rPr>
        <w:t>class factors</w:t>
      </w:r>
      <w:r w:rsidRPr="00101C40">
        <w:rPr>
          <w:rFonts w:ascii="Times New Roman" w:hAnsi="Times New Roman" w:cs="Times New Roman"/>
          <w:color w:val="auto"/>
          <w:sz w:val="24"/>
          <w:szCs w:val="24"/>
        </w:rPr>
        <w:t xml:space="preserve"> in</w:t>
      </w:r>
      <w:r w:rsidR="00F17D06" w:rsidRPr="00101C40">
        <w:rPr>
          <w:rFonts w:ascii="Times New Roman" w:hAnsi="Times New Roman" w:cs="Times New Roman"/>
          <w:color w:val="auto"/>
          <w:sz w:val="24"/>
          <w:szCs w:val="24"/>
        </w:rPr>
        <w:t xml:space="preserve"> credit card</w:t>
      </w:r>
      <w:r w:rsidRPr="00101C40">
        <w:rPr>
          <w:rFonts w:ascii="Times New Roman" w:hAnsi="Times New Roman" w:cs="Times New Roman"/>
          <w:color w:val="auto"/>
          <w:sz w:val="24"/>
          <w:szCs w:val="24"/>
        </w:rPr>
        <w:t xml:space="preserve"> fraud data</w:t>
      </w:r>
      <w:r w:rsidR="00071424" w:rsidRPr="00101C40">
        <w:rPr>
          <w:rFonts w:ascii="Times New Roman" w:hAnsi="Times New Roman" w:cs="Times New Roman"/>
          <w:color w:val="auto"/>
          <w:sz w:val="24"/>
          <w:szCs w:val="24"/>
        </w:rPr>
        <w:t>set</w:t>
      </w:r>
      <w:r w:rsidRPr="00101C40">
        <w:rPr>
          <w:rFonts w:ascii="Times New Roman" w:hAnsi="Times New Roman" w:cs="Times New Roman"/>
          <w:color w:val="auto"/>
          <w:sz w:val="24"/>
          <w:szCs w:val="24"/>
        </w:rPr>
        <w:t xml:space="preserve">. The data column with name Class which is the target </w:t>
      </w:r>
      <w:r w:rsidR="00F17D06" w:rsidRPr="00101C40">
        <w:rPr>
          <w:rFonts w:ascii="Times New Roman" w:hAnsi="Times New Roman" w:cs="Times New Roman"/>
          <w:color w:val="auto"/>
          <w:sz w:val="24"/>
          <w:szCs w:val="24"/>
        </w:rPr>
        <w:t>variable</w:t>
      </w:r>
      <w:r w:rsidRPr="00101C40">
        <w:rPr>
          <w:rFonts w:ascii="Times New Roman" w:hAnsi="Times New Roman" w:cs="Times New Roman"/>
          <w:color w:val="auto"/>
          <w:sz w:val="24"/>
          <w:szCs w:val="24"/>
        </w:rPr>
        <w:t xml:space="preserve"> has imbalanced number of </w:t>
      </w:r>
      <w:proofErr w:type="gramStart"/>
      <w:r w:rsidRPr="00101C40">
        <w:rPr>
          <w:rFonts w:ascii="Times New Roman" w:hAnsi="Times New Roman" w:cs="Times New Roman"/>
          <w:color w:val="auto"/>
          <w:sz w:val="24"/>
          <w:szCs w:val="24"/>
        </w:rPr>
        <w:t>data</w:t>
      </w:r>
      <w:proofErr w:type="gramEnd"/>
      <w:r w:rsidRPr="00101C40">
        <w:rPr>
          <w:rFonts w:ascii="Times New Roman" w:hAnsi="Times New Roman" w:cs="Times New Roman"/>
          <w:color w:val="auto"/>
          <w:sz w:val="24"/>
          <w:szCs w:val="24"/>
        </w:rPr>
        <w:t xml:space="preserve">; (class = 0 being non-fraud transaction, class = 1 being fraud transaction). </w:t>
      </w:r>
    </w:p>
    <w:p w14:paraId="56DC119C" w14:textId="24B89517" w:rsidR="00E5751B" w:rsidRPr="00101C40" w:rsidRDefault="00E5751B" w:rsidP="00737345">
      <w:pPr>
        <w:pStyle w:val="Heading2"/>
        <w:numPr>
          <w:ilvl w:val="1"/>
          <w:numId w:val="7"/>
        </w:numPr>
        <w:jc w:val="both"/>
        <w:rPr>
          <w:rFonts w:ascii="Times New Roman" w:hAnsi="Times New Roman" w:cs="Times New Roman"/>
          <w:color w:val="auto"/>
          <w:sz w:val="24"/>
          <w:szCs w:val="24"/>
        </w:rPr>
      </w:pPr>
      <w:r w:rsidRPr="00101C40">
        <w:rPr>
          <w:rFonts w:ascii="Times New Roman" w:hAnsi="Times New Roman" w:cs="Times New Roman"/>
          <w:color w:val="auto"/>
          <w:sz w:val="24"/>
          <w:szCs w:val="24"/>
        </w:rPr>
        <w:t>Kfold cross validation</w:t>
      </w:r>
    </w:p>
    <w:p w14:paraId="3BAC12F5" w14:textId="051B82B0" w:rsidR="00AC6982" w:rsidRPr="00101C40" w:rsidRDefault="00AC6982" w:rsidP="00737345">
      <w:pPr>
        <w:pStyle w:val="ListParagraph"/>
        <w:jc w:val="both"/>
        <w:rPr>
          <w:rFonts w:ascii="Times New Roman" w:hAnsi="Times New Roman" w:cs="Times New Roman"/>
          <w:sz w:val="24"/>
          <w:szCs w:val="24"/>
        </w:rPr>
      </w:pPr>
      <w:r w:rsidRPr="00101C40">
        <w:rPr>
          <w:rFonts w:ascii="Times New Roman" w:hAnsi="Times New Roman" w:cs="Times New Roman"/>
          <w:sz w:val="24"/>
          <w:szCs w:val="24"/>
        </w:rPr>
        <w:t>Jopagra3 has used cross validation to evaluate the recall score of each iteration with different c parameters to find the best C parameter for logistic regression performing the best on credit card fraud dataset.</w:t>
      </w:r>
      <w:r w:rsidR="00F17D06" w:rsidRPr="00101C40">
        <w:rPr>
          <w:rFonts w:ascii="Times New Roman" w:hAnsi="Times New Roman" w:cs="Times New Roman"/>
          <w:sz w:val="24"/>
          <w:szCs w:val="24"/>
        </w:rPr>
        <w:t xml:space="preserve"> He trained the model with 5- fold cross validation (k=5).</w:t>
      </w:r>
    </w:p>
    <w:p w14:paraId="37EEA2E8" w14:textId="77777777" w:rsidR="00071424" w:rsidRPr="00101C40" w:rsidRDefault="00E5751B" w:rsidP="00737345">
      <w:pPr>
        <w:pStyle w:val="Heading2"/>
        <w:numPr>
          <w:ilvl w:val="1"/>
          <w:numId w:val="7"/>
        </w:numPr>
        <w:jc w:val="both"/>
        <w:rPr>
          <w:rFonts w:ascii="Times New Roman" w:hAnsi="Times New Roman" w:cs="Times New Roman"/>
          <w:color w:val="auto"/>
          <w:sz w:val="24"/>
          <w:szCs w:val="24"/>
        </w:rPr>
      </w:pPr>
      <w:r w:rsidRPr="00101C40">
        <w:rPr>
          <w:rFonts w:ascii="Times New Roman" w:hAnsi="Times New Roman" w:cs="Times New Roman"/>
          <w:color w:val="auto"/>
          <w:sz w:val="24"/>
          <w:szCs w:val="24"/>
        </w:rPr>
        <w:t>Confusion matrix with recall accuracy</w:t>
      </w:r>
    </w:p>
    <w:p w14:paraId="32EC7003" w14:textId="471B25EC" w:rsidR="00AC6982" w:rsidRPr="00101C40" w:rsidRDefault="00071424" w:rsidP="00737345">
      <w:pPr>
        <w:ind w:left="720"/>
        <w:jc w:val="both"/>
        <w:rPr>
          <w:rFonts w:ascii="Times New Roman" w:hAnsi="Times New Roman" w:cs="Times New Roman"/>
          <w:sz w:val="24"/>
          <w:szCs w:val="24"/>
        </w:rPr>
      </w:pPr>
      <w:r w:rsidRPr="00101C40">
        <w:rPr>
          <w:rFonts w:ascii="Times New Roman" w:hAnsi="Times New Roman" w:cs="Times New Roman"/>
          <w:sz w:val="24"/>
          <w:szCs w:val="24"/>
        </w:rPr>
        <w:t>As per the kernel, the prediction has been done on a test set, on which the data is not trained with.  The model showed an 93.2% recall accuracy on the generalized unseen data (test set), which is better than when the data is under sampled and trained by the logistic regression model.</w:t>
      </w:r>
    </w:p>
    <w:p w14:paraId="7ED8C046" w14:textId="77777777" w:rsidR="00071424" w:rsidRPr="00101C40" w:rsidRDefault="00E5751B" w:rsidP="00737345">
      <w:pPr>
        <w:pStyle w:val="Heading2"/>
        <w:numPr>
          <w:ilvl w:val="1"/>
          <w:numId w:val="7"/>
        </w:numPr>
        <w:jc w:val="both"/>
        <w:rPr>
          <w:rFonts w:ascii="Times New Roman" w:hAnsi="Times New Roman" w:cs="Times New Roman"/>
          <w:color w:val="auto"/>
          <w:sz w:val="24"/>
          <w:szCs w:val="24"/>
        </w:rPr>
      </w:pPr>
      <w:r w:rsidRPr="00101C40">
        <w:rPr>
          <w:rFonts w:ascii="Times New Roman" w:hAnsi="Times New Roman" w:cs="Times New Roman"/>
          <w:color w:val="auto"/>
          <w:sz w:val="24"/>
          <w:szCs w:val="24"/>
        </w:rPr>
        <w:lastRenderedPageBreak/>
        <w:t>Plotting ROC curve and Precision-Recall curve.</w:t>
      </w:r>
    </w:p>
    <w:p w14:paraId="194A40AB" w14:textId="25A15635" w:rsidR="00E5751B" w:rsidRPr="00101C40" w:rsidRDefault="00036AAB" w:rsidP="00737345">
      <w:pPr>
        <w:pStyle w:val="Heading2"/>
        <w:ind w:left="720"/>
        <w:jc w:val="both"/>
        <w:rPr>
          <w:rFonts w:ascii="Times New Roman" w:hAnsi="Times New Roman" w:cs="Times New Roman"/>
          <w:color w:val="auto"/>
          <w:sz w:val="24"/>
          <w:szCs w:val="24"/>
        </w:rPr>
      </w:pPr>
      <w:r w:rsidRPr="00101C40">
        <w:rPr>
          <w:rFonts w:ascii="Times New Roman" w:hAnsi="Times New Roman" w:cs="Times New Roman"/>
          <w:color w:val="auto"/>
          <w:sz w:val="24"/>
          <w:szCs w:val="24"/>
        </w:rPr>
        <w:t>Jopagra3 has plotted the ROC curve and precision recall curve of logistic regression at different iterations to i</w:t>
      </w:r>
      <w:r w:rsidR="00E5751B" w:rsidRPr="00101C40">
        <w:rPr>
          <w:rFonts w:ascii="Times New Roman" w:hAnsi="Times New Roman" w:cs="Times New Roman"/>
          <w:color w:val="auto"/>
          <w:sz w:val="24"/>
          <w:szCs w:val="24"/>
        </w:rPr>
        <w:t>nvestigate Precision-Recall curve and area under this curve.</w:t>
      </w:r>
    </w:p>
    <w:p w14:paraId="06B0FBCD" w14:textId="77777777" w:rsidR="00036AAB" w:rsidRPr="00101C40" w:rsidRDefault="00AC6982" w:rsidP="00737345">
      <w:pPr>
        <w:pStyle w:val="Heading1"/>
        <w:numPr>
          <w:ilvl w:val="1"/>
          <w:numId w:val="7"/>
        </w:numPr>
        <w:spacing w:before="0" w:after="120"/>
        <w:jc w:val="both"/>
        <w:rPr>
          <w:rFonts w:ascii="Times New Roman" w:hAnsi="Times New Roman" w:cs="Times New Roman"/>
          <w:color w:val="auto"/>
          <w:sz w:val="24"/>
          <w:szCs w:val="24"/>
        </w:rPr>
      </w:pPr>
      <w:r w:rsidRPr="00101C40">
        <w:rPr>
          <w:rFonts w:ascii="Times New Roman" w:hAnsi="Times New Roman" w:cs="Times New Roman"/>
          <w:color w:val="auto"/>
          <w:sz w:val="24"/>
          <w:szCs w:val="24"/>
        </w:rPr>
        <w:t>Future Work:</w:t>
      </w:r>
    </w:p>
    <w:p w14:paraId="39806FA7" w14:textId="2A8BE019" w:rsidR="00E5751B" w:rsidRPr="00101C40" w:rsidRDefault="00AC6982" w:rsidP="00737345">
      <w:pPr>
        <w:pStyle w:val="Heading1"/>
        <w:spacing w:before="0" w:after="120"/>
        <w:ind w:left="720"/>
        <w:jc w:val="both"/>
        <w:rPr>
          <w:rFonts w:ascii="Times New Roman" w:hAnsi="Times New Roman" w:cs="Times New Roman"/>
          <w:color w:val="auto"/>
          <w:sz w:val="24"/>
          <w:szCs w:val="24"/>
        </w:rPr>
      </w:pPr>
      <w:r w:rsidRPr="00101C40">
        <w:rPr>
          <w:rFonts w:ascii="Times New Roman" w:hAnsi="Times New Roman" w:cs="Times New Roman"/>
          <w:color w:val="auto"/>
          <w:sz w:val="24"/>
          <w:szCs w:val="24"/>
        </w:rPr>
        <w:t xml:space="preserve">In his future update, Jopagra3 assured to do analysis on evaluating the recall scores on predicting the target variable using </w:t>
      </w:r>
      <w:r w:rsidR="00E5751B" w:rsidRPr="00101C40">
        <w:rPr>
          <w:rFonts w:ascii="Times New Roman" w:hAnsi="Times New Roman" w:cs="Times New Roman"/>
          <w:color w:val="auto"/>
          <w:sz w:val="24"/>
          <w:szCs w:val="24"/>
        </w:rPr>
        <w:t>SV</w:t>
      </w:r>
      <w:r w:rsidRPr="00101C40">
        <w:rPr>
          <w:rFonts w:ascii="Times New Roman" w:hAnsi="Times New Roman" w:cs="Times New Roman"/>
          <w:color w:val="auto"/>
          <w:sz w:val="24"/>
          <w:szCs w:val="24"/>
        </w:rPr>
        <w:t>M and</w:t>
      </w:r>
      <w:r w:rsidR="00E5751B" w:rsidRPr="00101C40">
        <w:rPr>
          <w:rFonts w:ascii="Times New Roman" w:hAnsi="Times New Roman" w:cs="Times New Roman"/>
          <w:color w:val="auto"/>
          <w:sz w:val="24"/>
          <w:szCs w:val="24"/>
        </w:rPr>
        <w:t xml:space="preserve"> decision trees</w:t>
      </w:r>
      <w:r w:rsidRPr="00101C40">
        <w:rPr>
          <w:rFonts w:ascii="Times New Roman" w:hAnsi="Times New Roman" w:cs="Times New Roman"/>
          <w:color w:val="auto"/>
          <w:sz w:val="24"/>
          <w:szCs w:val="24"/>
        </w:rPr>
        <w:t>.</w:t>
      </w:r>
    </w:p>
    <w:p w14:paraId="28557AA5" w14:textId="556D3620" w:rsidR="00036AAB" w:rsidRPr="00101C40" w:rsidRDefault="00036AAB" w:rsidP="00F37FED">
      <w:pPr>
        <w:pStyle w:val="Heading1"/>
        <w:rPr>
          <w:rFonts w:ascii="Times New Roman" w:hAnsi="Times New Roman" w:cs="Times New Roman"/>
          <w:sz w:val="24"/>
          <w:szCs w:val="24"/>
        </w:rPr>
      </w:pPr>
      <w:r w:rsidRPr="00101C40">
        <w:rPr>
          <w:rFonts w:ascii="Times New Roman" w:hAnsi="Times New Roman" w:cs="Times New Roman"/>
          <w:sz w:val="24"/>
          <w:szCs w:val="24"/>
        </w:rPr>
        <w:t>P</w:t>
      </w:r>
      <w:r w:rsidR="00E5751B" w:rsidRPr="00101C40">
        <w:rPr>
          <w:rFonts w:ascii="Times New Roman" w:hAnsi="Times New Roman" w:cs="Times New Roman"/>
          <w:sz w:val="24"/>
          <w:szCs w:val="24"/>
        </w:rPr>
        <w:t>roposed</w:t>
      </w:r>
      <w:r w:rsidRPr="00101C40">
        <w:rPr>
          <w:rFonts w:ascii="Times New Roman" w:hAnsi="Times New Roman" w:cs="Times New Roman"/>
          <w:sz w:val="24"/>
          <w:szCs w:val="24"/>
        </w:rPr>
        <w:t xml:space="preserve"> planning on</w:t>
      </w:r>
      <w:r w:rsidR="00E5751B" w:rsidRPr="00101C40">
        <w:rPr>
          <w:rFonts w:ascii="Times New Roman" w:hAnsi="Times New Roman" w:cs="Times New Roman"/>
          <w:sz w:val="24"/>
          <w:szCs w:val="24"/>
        </w:rPr>
        <w:t xml:space="preserve"> Machine</w:t>
      </w:r>
      <w:r w:rsidR="00071424" w:rsidRPr="00101C40">
        <w:rPr>
          <w:rFonts w:ascii="Times New Roman" w:hAnsi="Times New Roman" w:cs="Times New Roman"/>
          <w:sz w:val="24"/>
          <w:szCs w:val="24"/>
        </w:rPr>
        <w:t xml:space="preserve"> </w:t>
      </w:r>
      <w:r w:rsidR="00E5751B" w:rsidRPr="00101C40">
        <w:rPr>
          <w:rFonts w:ascii="Times New Roman" w:hAnsi="Times New Roman" w:cs="Times New Roman"/>
          <w:sz w:val="24"/>
          <w:szCs w:val="24"/>
        </w:rPr>
        <w:t>Learning work</w:t>
      </w:r>
    </w:p>
    <w:p w14:paraId="48FFEE4C" w14:textId="205A405C" w:rsidR="00036AAB" w:rsidRPr="00101C40" w:rsidRDefault="00036AAB" w:rsidP="00737345">
      <w:pPr>
        <w:autoSpaceDE w:val="0"/>
        <w:autoSpaceDN w:val="0"/>
        <w:adjustRightInd w:val="0"/>
        <w:spacing w:after="0" w:line="240" w:lineRule="auto"/>
        <w:jc w:val="both"/>
        <w:rPr>
          <w:rFonts w:ascii="Times New Roman" w:hAnsi="Times New Roman" w:cs="Times New Roman"/>
          <w:sz w:val="24"/>
          <w:szCs w:val="24"/>
        </w:rPr>
      </w:pPr>
      <w:r w:rsidRPr="00101C40">
        <w:rPr>
          <w:rFonts w:ascii="Times New Roman" w:hAnsi="Times New Roman" w:cs="Times New Roman"/>
          <w:sz w:val="24"/>
          <w:szCs w:val="24"/>
        </w:rPr>
        <w:t xml:space="preserve">The work carried out by Jopagra3 was mainly only on </w:t>
      </w:r>
      <w:r w:rsidR="00422B61" w:rsidRPr="00101C40">
        <w:rPr>
          <w:rFonts w:ascii="Times New Roman" w:hAnsi="Times New Roman" w:cs="Times New Roman"/>
          <w:sz w:val="24"/>
          <w:szCs w:val="24"/>
        </w:rPr>
        <w:t xml:space="preserve">one data mining algorithm </w:t>
      </w:r>
      <w:proofErr w:type="spellStart"/>
      <w:r w:rsidR="00422B61" w:rsidRPr="00101C40">
        <w:rPr>
          <w:rFonts w:ascii="Times New Roman" w:hAnsi="Times New Roman" w:cs="Times New Roman"/>
          <w:sz w:val="24"/>
          <w:szCs w:val="24"/>
        </w:rPr>
        <w:t>i.e</w:t>
      </w:r>
      <w:proofErr w:type="spellEnd"/>
      <w:r w:rsidR="00422B61" w:rsidRPr="00101C40">
        <w:rPr>
          <w:rFonts w:ascii="Times New Roman" w:hAnsi="Times New Roman" w:cs="Times New Roman"/>
          <w:sz w:val="24"/>
          <w:szCs w:val="24"/>
        </w:rPr>
        <w:t>, logistic regression classifier. In our machine learning work we have added three more data mining models such as SVM, decision trees and k-nearest neighbor. We have used different parameters and configuration for KNN model, decision tree, SVM and linear regression to formulate a comparison between all the models.</w:t>
      </w:r>
    </w:p>
    <w:p w14:paraId="4163C538" w14:textId="2B91BDE0" w:rsidR="009F082E" w:rsidRPr="00101C40" w:rsidRDefault="009F082E" w:rsidP="00737345">
      <w:pPr>
        <w:autoSpaceDE w:val="0"/>
        <w:autoSpaceDN w:val="0"/>
        <w:adjustRightInd w:val="0"/>
        <w:spacing w:after="0" w:line="240" w:lineRule="auto"/>
        <w:jc w:val="both"/>
        <w:rPr>
          <w:rFonts w:ascii="Times New Roman" w:hAnsi="Times New Roman" w:cs="Times New Roman"/>
          <w:sz w:val="24"/>
          <w:szCs w:val="24"/>
        </w:rPr>
      </w:pPr>
    </w:p>
    <w:p w14:paraId="2ECD5F09" w14:textId="77777777" w:rsidR="009F082E" w:rsidRPr="00101C40" w:rsidRDefault="009F082E" w:rsidP="00737345">
      <w:pPr>
        <w:autoSpaceDE w:val="0"/>
        <w:autoSpaceDN w:val="0"/>
        <w:adjustRightInd w:val="0"/>
        <w:spacing w:after="0" w:line="240" w:lineRule="auto"/>
        <w:jc w:val="both"/>
        <w:rPr>
          <w:rFonts w:ascii="Times New Roman" w:hAnsi="Times New Roman" w:cs="Times New Roman"/>
          <w:sz w:val="24"/>
          <w:szCs w:val="24"/>
        </w:rPr>
      </w:pPr>
      <w:r w:rsidRPr="00101C40">
        <w:rPr>
          <w:rFonts w:ascii="Times New Roman" w:hAnsi="Times New Roman" w:cs="Times New Roman"/>
          <w:sz w:val="24"/>
          <w:szCs w:val="24"/>
        </w:rPr>
        <w:t>To increase the accuracy of our models, we removed the "extreme outliers" from features or attributes which have a high correlation with our classes. This had a positive impact on the accuracy of our models. We took the most correlated data attributes and removed the outliers on whichever data falling outside the range of 1</w:t>
      </w:r>
      <w:r w:rsidRPr="00101C40">
        <w:rPr>
          <w:rFonts w:ascii="Times New Roman" w:hAnsi="Times New Roman" w:cs="Times New Roman"/>
          <w:sz w:val="24"/>
          <w:szCs w:val="24"/>
          <w:vertAlign w:val="superscript"/>
        </w:rPr>
        <w:t>st</w:t>
      </w:r>
      <w:r w:rsidRPr="00101C40">
        <w:rPr>
          <w:rFonts w:ascii="Times New Roman" w:hAnsi="Times New Roman" w:cs="Times New Roman"/>
          <w:sz w:val="24"/>
          <w:szCs w:val="24"/>
        </w:rPr>
        <w:t xml:space="preserve"> and 3</w:t>
      </w:r>
      <w:r w:rsidRPr="00101C40">
        <w:rPr>
          <w:rFonts w:ascii="Times New Roman" w:hAnsi="Times New Roman" w:cs="Times New Roman"/>
          <w:sz w:val="24"/>
          <w:szCs w:val="24"/>
          <w:vertAlign w:val="superscript"/>
        </w:rPr>
        <w:t>rd</w:t>
      </w:r>
      <w:r w:rsidRPr="00101C40">
        <w:rPr>
          <w:rFonts w:ascii="Times New Roman" w:hAnsi="Times New Roman" w:cs="Times New Roman"/>
          <w:sz w:val="24"/>
          <w:szCs w:val="24"/>
        </w:rPr>
        <w:t xml:space="preserve"> quartile range, to increase the strength of prediction of data mining model.</w:t>
      </w:r>
    </w:p>
    <w:p w14:paraId="28E46ECC" w14:textId="151170A7" w:rsidR="00422B61" w:rsidRPr="00101C40" w:rsidRDefault="00422B61" w:rsidP="00737345">
      <w:pPr>
        <w:autoSpaceDE w:val="0"/>
        <w:autoSpaceDN w:val="0"/>
        <w:adjustRightInd w:val="0"/>
        <w:spacing w:after="0" w:line="240" w:lineRule="auto"/>
        <w:jc w:val="both"/>
        <w:rPr>
          <w:rFonts w:ascii="Times New Roman" w:hAnsi="Times New Roman" w:cs="Times New Roman"/>
          <w:sz w:val="24"/>
          <w:szCs w:val="24"/>
        </w:rPr>
      </w:pPr>
    </w:p>
    <w:p w14:paraId="591B8125" w14:textId="7AEB4DA3" w:rsidR="005C09AB" w:rsidRPr="00101C40" w:rsidRDefault="005C09AB" w:rsidP="00737345">
      <w:pPr>
        <w:autoSpaceDE w:val="0"/>
        <w:autoSpaceDN w:val="0"/>
        <w:adjustRightInd w:val="0"/>
        <w:spacing w:after="0" w:line="240" w:lineRule="auto"/>
        <w:jc w:val="both"/>
        <w:rPr>
          <w:rFonts w:ascii="Times New Roman" w:hAnsi="Times New Roman" w:cs="Times New Roman"/>
          <w:sz w:val="24"/>
          <w:szCs w:val="24"/>
        </w:rPr>
      </w:pPr>
      <w:r w:rsidRPr="00101C40">
        <w:rPr>
          <w:rFonts w:ascii="Times New Roman" w:hAnsi="Times New Roman" w:cs="Times New Roman"/>
          <w:sz w:val="24"/>
          <w:szCs w:val="24"/>
        </w:rPr>
        <w:t xml:space="preserve">For SVM, decision tress and KNN, to evaluate with the best possible model to predict the fraudulent transactions, we have choose different parameters, such as varying the kernel type and  c parameters in SVM and in decision tree varying the criterion and max depth for the tree formation and in k- nearest neighbors we varied the algorithms for KNN to predict the fraudulent transactions most accurately and provide the comparison test among all the models.  </w:t>
      </w:r>
    </w:p>
    <w:p w14:paraId="157CCFD8" w14:textId="77777777" w:rsidR="00942689" w:rsidRPr="00101C40" w:rsidRDefault="00942689" w:rsidP="00737345">
      <w:pPr>
        <w:pStyle w:val="ListParagraph"/>
        <w:autoSpaceDE w:val="0"/>
        <w:autoSpaceDN w:val="0"/>
        <w:adjustRightInd w:val="0"/>
        <w:spacing w:after="0" w:line="240" w:lineRule="auto"/>
        <w:jc w:val="both"/>
        <w:rPr>
          <w:rFonts w:ascii="Times New Roman" w:hAnsi="Times New Roman" w:cs="Times New Roman"/>
          <w:sz w:val="24"/>
          <w:szCs w:val="24"/>
        </w:rPr>
      </w:pPr>
    </w:p>
    <w:p w14:paraId="49B9340B" w14:textId="40373C85" w:rsidR="007F3088" w:rsidRPr="00101C40" w:rsidRDefault="00422B61" w:rsidP="00737345">
      <w:pPr>
        <w:autoSpaceDE w:val="0"/>
        <w:autoSpaceDN w:val="0"/>
        <w:adjustRightInd w:val="0"/>
        <w:spacing w:after="0" w:line="240" w:lineRule="auto"/>
        <w:jc w:val="both"/>
        <w:rPr>
          <w:rFonts w:ascii="Times New Roman" w:hAnsi="Times New Roman" w:cs="Times New Roman"/>
          <w:sz w:val="24"/>
          <w:szCs w:val="24"/>
        </w:rPr>
      </w:pPr>
      <w:r w:rsidRPr="00101C40">
        <w:rPr>
          <w:rFonts w:ascii="Times New Roman" w:hAnsi="Times New Roman" w:cs="Times New Roman"/>
          <w:sz w:val="24"/>
          <w:szCs w:val="24"/>
        </w:rPr>
        <w:t>The existing work carried out only using random under sampling, whereas we worked with machine learning task with SMOTE technique and random under sampling technique and evaluate the difference between the two model with recall accuracy comparison.</w:t>
      </w:r>
    </w:p>
    <w:p w14:paraId="44829DBE" w14:textId="1D139BCA" w:rsidR="00E5751B" w:rsidRPr="00101C40" w:rsidRDefault="009F082E" w:rsidP="00F37FED">
      <w:pPr>
        <w:pStyle w:val="Heading1"/>
        <w:rPr>
          <w:rFonts w:ascii="Times New Roman" w:hAnsi="Times New Roman" w:cs="Times New Roman"/>
          <w:sz w:val="24"/>
          <w:szCs w:val="24"/>
        </w:rPr>
      </w:pPr>
      <w:r w:rsidRPr="00101C40">
        <w:rPr>
          <w:rFonts w:ascii="Times New Roman" w:hAnsi="Times New Roman" w:cs="Times New Roman"/>
          <w:sz w:val="24"/>
          <w:szCs w:val="24"/>
        </w:rPr>
        <w:t>Methodology</w:t>
      </w:r>
    </w:p>
    <w:p w14:paraId="4937CB9C" w14:textId="1FC11440" w:rsidR="00E5751B" w:rsidRPr="00101C40" w:rsidRDefault="00E5751B" w:rsidP="00737345">
      <w:pPr>
        <w:autoSpaceDE w:val="0"/>
        <w:autoSpaceDN w:val="0"/>
        <w:adjustRightInd w:val="0"/>
        <w:spacing w:after="0" w:line="240" w:lineRule="auto"/>
        <w:jc w:val="both"/>
        <w:rPr>
          <w:rFonts w:ascii="Times New Roman" w:hAnsi="Times New Roman" w:cs="Times New Roman"/>
          <w:sz w:val="24"/>
          <w:szCs w:val="24"/>
        </w:rPr>
      </w:pPr>
      <w:r w:rsidRPr="00101C40">
        <w:rPr>
          <w:rFonts w:ascii="Times New Roman" w:hAnsi="Times New Roman" w:cs="Times New Roman"/>
          <w:sz w:val="24"/>
          <w:szCs w:val="24"/>
        </w:rPr>
        <w:t>This section should outline the work carried out in developing a solution through the</w:t>
      </w:r>
      <w:r w:rsidR="00036AAB" w:rsidRPr="00101C40">
        <w:rPr>
          <w:rFonts w:ascii="Times New Roman" w:hAnsi="Times New Roman" w:cs="Times New Roman"/>
          <w:sz w:val="24"/>
          <w:szCs w:val="24"/>
        </w:rPr>
        <w:t xml:space="preserve"> </w:t>
      </w:r>
      <w:r w:rsidRPr="00101C40">
        <w:rPr>
          <w:rFonts w:ascii="Times New Roman" w:hAnsi="Times New Roman" w:cs="Times New Roman"/>
          <w:sz w:val="24"/>
          <w:szCs w:val="24"/>
        </w:rPr>
        <w:t xml:space="preserve">stages of pre-processing and model selection, paying </w:t>
      </w:r>
      <w:proofErr w:type="gramStart"/>
      <w:r w:rsidRPr="00101C40">
        <w:rPr>
          <w:rFonts w:ascii="Times New Roman" w:hAnsi="Times New Roman" w:cs="Times New Roman"/>
          <w:sz w:val="24"/>
          <w:szCs w:val="24"/>
        </w:rPr>
        <w:t>particular attention</w:t>
      </w:r>
      <w:proofErr w:type="gramEnd"/>
      <w:r w:rsidRPr="00101C40">
        <w:rPr>
          <w:rFonts w:ascii="Times New Roman" w:hAnsi="Times New Roman" w:cs="Times New Roman"/>
          <w:sz w:val="24"/>
          <w:szCs w:val="24"/>
        </w:rPr>
        <w:t xml:space="preserve"> to document the</w:t>
      </w:r>
      <w:r w:rsidR="00036AAB" w:rsidRPr="00101C40">
        <w:rPr>
          <w:rFonts w:ascii="Times New Roman" w:hAnsi="Times New Roman" w:cs="Times New Roman"/>
          <w:sz w:val="24"/>
          <w:szCs w:val="24"/>
        </w:rPr>
        <w:t xml:space="preserve"> </w:t>
      </w:r>
      <w:r w:rsidRPr="00101C40">
        <w:rPr>
          <w:rFonts w:ascii="Times New Roman" w:hAnsi="Times New Roman" w:cs="Times New Roman"/>
          <w:sz w:val="24"/>
          <w:szCs w:val="24"/>
        </w:rPr>
        <w:t>reason for decisions taken to make progress. (4 pages)</w:t>
      </w:r>
    </w:p>
    <w:p w14:paraId="0D178262" w14:textId="59F1979B" w:rsidR="00863D6A" w:rsidRPr="00101C40" w:rsidRDefault="00863D6A" w:rsidP="00737345">
      <w:pPr>
        <w:pStyle w:val="Heading3"/>
        <w:shd w:val="clear" w:color="auto" w:fill="FFFFFF"/>
        <w:spacing w:before="0" w:after="120"/>
        <w:ind w:left="360"/>
        <w:jc w:val="both"/>
        <w:rPr>
          <w:rFonts w:ascii="Times New Roman" w:hAnsi="Times New Roman" w:cs="Times New Roman"/>
          <w:color w:val="auto"/>
        </w:rPr>
      </w:pPr>
    </w:p>
    <w:p w14:paraId="514D2912" w14:textId="55AD5DA5" w:rsidR="007918AE" w:rsidRPr="00101C40" w:rsidRDefault="007918AE" w:rsidP="00F37FED">
      <w:pPr>
        <w:pStyle w:val="Heading2"/>
        <w:rPr>
          <w:rFonts w:ascii="Times New Roman" w:hAnsi="Times New Roman" w:cs="Times New Roman"/>
          <w:sz w:val="24"/>
          <w:szCs w:val="24"/>
        </w:rPr>
      </w:pPr>
      <w:r w:rsidRPr="00101C40">
        <w:rPr>
          <w:rFonts w:ascii="Times New Roman" w:hAnsi="Times New Roman" w:cs="Times New Roman"/>
          <w:sz w:val="24"/>
          <w:szCs w:val="24"/>
        </w:rPr>
        <w:t>Dataset description</w:t>
      </w:r>
    </w:p>
    <w:p w14:paraId="008BDCB2" w14:textId="4654FACC" w:rsidR="00737345" w:rsidRPr="00101C40" w:rsidRDefault="007918AE" w:rsidP="00737345">
      <w:pPr>
        <w:jc w:val="both"/>
        <w:rPr>
          <w:rFonts w:ascii="Times New Roman" w:hAnsi="Times New Roman" w:cs="Times New Roman"/>
          <w:sz w:val="24"/>
          <w:szCs w:val="24"/>
          <w:shd w:val="clear" w:color="auto" w:fill="FFFFFF"/>
        </w:rPr>
      </w:pPr>
      <w:r w:rsidRPr="00101C40">
        <w:rPr>
          <w:rFonts w:ascii="Times New Roman" w:hAnsi="Times New Roman" w:cs="Times New Roman"/>
          <w:sz w:val="24"/>
          <w:szCs w:val="24"/>
          <w:shd w:val="clear" w:color="auto" w:fill="FFFFFF"/>
        </w:rPr>
        <w:t>The dataset has been acquired from Kaggle dataset.</w:t>
      </w:r>
      <w:r w:rsidR="00A52F71" w:rsidRPr="00101C40">
        <w:rPr>
          <w:rFonts w:ascii="Times New Roman" w:hAnsi="Times New Roman" w:cs="Times New Roman"/>
          <w:sz w:val="24"/>
          <w:szCs w:val="24"/>
          <w:shd w:val="clear" w:color="auto" w:fill="FFFFFF"/>
        </w:rPr>
        <w:t xml:space="preserve"> The data was collected</w:t>
      </w:r>
      <w:r w:rsidR="006E5F60" w:rsidRPr="00101C40">
        <w:rPr>
          <w:rFonts w:ascii="Times New Roman" w:hAnsi="Times New Roman" w:cs="Times New Roman"/>
          <w:sz w:val="24"/>
          <w:szCs w:val="24"/>
          <w:shd w:val="clear" w:color="auto" w:fill="FFFFFF"/>
        </w:rPr>
        <w:t xml:space="preserve"> on big data mining and fraud detection</w:t>
      </w:r>
      <w:r w:rsidR="00A52F71" w:rsidRPr="00101C40">
        <w:rPr>
          <w:rFonts w:ascii="Times New Roman" w:hAnsi="Times New Roman" w:cs="Times New Roman"/>
          <w:sz w:val="24"/>
          <w:szCs w:val="24"/>
          <w:shd w:val="clear" w:color="auto" w:fill="FFFFFF"/>
        </w:rPr>
        <w:t xml:space="preserve"> </w:t>
      </w:r>
      <w:proofErr w:type="gramStart"/>
      <w:r w:rsidR="00A52F71" w:rsidRPr="00101C40">
        <w:rPr>
          <w:rFonts w:ascii="Times New Roman" w:hAnsi="Times New Roman" w:cs="Times New Roman"/>
          <w:sz w:val="24"/>
          <w:szCs w:val="24"/>
          <w:shd w:val="clear" w:color="auto" w:fill="FFFFFF"/>
        </w:rPr>
        <w:t>from  a</w:t>
      </w:r>
      <w:proofErr w:type="gramEnd"/>
      <w:r w:rsidR="00A52F71" w:rsidRPr="00101C40">
        <w:rPr>
          <w:rFonts w:ascii="Times New Roman" w:hAnsi="Times New Roman" w:cs="Times New Roman"/>
          <w:sz w:val="24"/>
          <w:szCs w:val="24"/>
          <w:shd w:val="clear" w:color="auto" w:fill="FFFFFF"/>
        </w:rPr>
        <w:t xml:space="preserve"> research collaboration of Worldline and the Machine Learning Group (</w:t>
      </w:r>
      <w:hyperlink r:id="rId8" w:history="1">
        <w:r w:rsidR="00A52F71" w:rsidRPr="00101C40">
          <w:rPr>
            <w:rStyle w:val="Hyperlink"/>
            <w:rFonts w:ascii="Times New Roman" w:hAnsi="Times New Roman" w:cs="Times New Roman"/>
            <w:color w:val="auto"/>
            <w:sz w:val="24"/>
            <w:szCs w:val="24"/>
            <w:u w:val="none"/>
            <w:bdr w:val="none" w:sz="0" w:space="0" w:color="auto" w:frame="1"/>
            <w:shd w:val="clear" w:color="auto" w:fill="FFFFFF"/>
          </w:rPr>
          <w:t>http://mlg.ulb.ac.be</w:t>
        </w:r>
      </w:hyperlink>
      <w:r w:rsidR="00A52F71" w:rsidRPr="00101C40">
        <w:rPr>
          <w:rFonts w:ascii="Times New Roman" w:hAnsi="Times New Roman" w:cs="Times New Roman"/>
          <w:sz w:val="24"/>
          <w:szCs w:val="24"/>
          <w:shd w:val="clear" w:color="auto" w:fill="FFFFFF"/>
        </w:rPr>
        <w:t>) of ULB (</w:t>
      </w:r>
      <w:r w:rsidR="006E5F60" w:rsidRPr="00101C40">
        <w:rPr>
          <w:rFonts w:ascii="Times New Roman" w:hAnsi="Times New Roman" w:cs="Times New Roman"/>
          <w:sz w:val="24"/>
          <w:szCs w:val="24"/>
          <w:shd w:val="clear" w:color="auto" w:fill="FFFFFF"/>
        </w:rPr>
        <w:t xml:space="preserve">University of Brussels) </w:t>
      </w:r>
      <w:r w:rsidR="00A52F71" w:rsidRPr="00101C40">
        <w:rPr>
          <w:rFonts w:ascii="Times New Roman" w:hAnsi="Times New Roman" w:cs="Times New Roman"/>
          <w:sz w:val="24"/>
          <w:szCs w:val="24"/>
          <w:shd w:val="clear" w:color="auto" w:fill="FFFFFF"/>
        </w:rPr>
        <w:t>.</w:t>
      </w:r>
      <w:r w:rsidRPr="00101C40">
        <w:rPr>
          <w:rFonts w:ascii="Times New Roman" w:hAnsi="Times New Roman" w:cs="Times New Roman"/>
          <w:sz w:val="24"/>
          <w:szCs w:val="24"/>
          <w:shd w:val="clear" w:color="auto" w:fill="FFFFFF"/>
        </w:rPr>
        <w:t xml:space="preserve"> The data</w:t>
      </w:r>
      <w:r w:rsidR="006E5F60" w:rsidRPr="00101C40">
        <w:rPr>
          <w:rFonts w:ascii="Times New Roman" w:hAnsi="Times New Roman" w:cs="Times New Roman"/>
          <w:sz w:val="24"/>
          <w:szCs w:val="24"/>
          <w:shd w:val="clear" w:color="auto" w:fill="FFFFFF"/>
        </w:rPr>
        <w:t xml:space="preserve"> consists of 31 variables with </w:t>
      </w:r>
      <w:r w:rsidRPr="00101C40">
        <w:rPr>
          <w:rFonts w:ascii="Times New Roman" w:hAnsi="Times New Roman" w:cs="Times New Roman"/>
          <w:sz w:val="24"/>
          <w:szCs w:val="24"/>
          <w:shd w:val="clear" w:color="auto" w:fill="FFFFFF"/>
        </w:rPr>
        <w:t>all the features went through a PCA transformation (Dimensionality Reduction technique</w:t>
      </w:r>
      <w:r w:rsidR="006E5F60" w:rsidRPr="00101C40">
        <w:rPr>
          <w:rFonts w:ascii="Times New Roman" w:hAnsi="Times New Roman" w:cs="Times New Roman"/>
          <w:sz w:val="24"/>
          <w:szCs w:val="24"/>
          <w:shd w:val="clear" w:color="auto" w:fill="FFFFFF"/>
        </w:rPr>
        <w:t>) V1 to V28 e</w:t>
      </w:r>
      <w:r w:rsidRPr="00101C40">
        <w:rPr>
          <w:rFonts w:ascii="Times New Roman" w:hAnsi="Times New Roman" w:cs="Times New Roman"/>
          <w:sz w:val="24"/>
          <w:szCs w:val="24"/>
          <w:shd w:val="clear" w:color="auto" w:fill="FFFFFF"/>
        </w:rPr>
        <w:t>xcept time and amount</w:t>
      </w:r>
      <w:r w:rsidR="006E5F60" w:rsidRPr="00101C40">
        <w:rPr>
          <w:rFonts w:ascii="Times New Roman" w:hAnsi="Times New Roman" w:cs="Times New Roman"/>
          <w:sz w:val="24"/>
          <w:szCs w:val="24"/>
          <w:shd w:val="clear" w:color="auto" w:fill="FFFFFF"/>
        </w:rPr>
        <w:t xml:space="preserve"> attributes. The target variable is class where class = 0 for non-fraudulent transaction and class = 1 for fraudulent transaction. The </w:t>
      </w:r>
      <w:r w:rsidR="00026F93" w:rsidRPr="00101C40">
        <w:rPr>
          <w:rFonts w:ascii="Times New Roman" w:hAnsi="Times New Roman" w:cs="Times New Roman"/>
          <w:sz w:val="24"/>
          <w:szCs w:val="24"/>
          <w:shd w:val="clear" w:color="auto" w:fill="FFFFFF"/>
        </w:rPr>
        <w:t>variables</w:t>
      </w:r>
      <w:r w:rsidR="006E5F60" w:rsidRPr="00101C40">
        <w:rPr>
          <w:rFonts w:ascii="Times New Roman" w:hAnsi="Times New Roman" w:cs="Times New Roman"/>
          <w:sz w:val="24"/>
          <w:szCs w:val="24"/>
          <w:shd w:val="clear" w:color="auto" w:fill="FFFFFF"/>
        </w:rPr>
        <w:t xml:space="preserve"> </w:t>
      </w:r>
      <w:r w:rsidR="00026F93" w:rsidRPr="00101C40">
        <w:rPr>
          <w:rFonts w:ascii="Times New Roman" w:hAnsi="Times New Roman" w:cs="Times New Roman"/>
          <w:sz w:val="24"/>
          <w:szCs w:val="24"/>
          <w:shd w:val="clear" w:color="auto" w:fill="FFFFFF"/>
        </w:rPr>
        <w:t xml:space="preserve">V1 to V28 are PCA transformed under GDPR act., as it includes many sensitive information of clients which can also be misused.  Each row in the dataset is information about each credit card detection of customers of the bank which has been transformed for anonymity. The dataset includes 285,000 rows and 31 columns of credit card transaction. </w:t>
      </w:r>
    </w:p>
    <w:p w14:paraId="6494026F" w14:textId="33A861C3" w:rsidR="00D16306" w:rsidRPr="00101C40" w:rsidRDefault="00D16306" w:rsidP="00D16306">
      <w:pPr>
        <w:pStyle w:val="Heading2"/>
        <w:rPr>
          <w:rFonts w:ascii="Times New Roman" w:hAnsi="Times New Roman" w:cs="Times New Roman"/>
          <w:sz w:val="24"/>
          <w:szCs w:val="24"/>
        </w:rPr>
      </w:pPr>
      <w:r w:rsidRPr="00101C40">
        <w:rPr>
          <w:rFonts w:ascii="Times New Roman" w:hAnsi="Times New Roman" w:cs="Times New Roman"/>
          <w:sz w:val="24"/>
          <w:szCs w:val="24"/>
        </w:rPr>
        <w:t>Unbalanced dataset</w:t>
      </w:r>
    </w:p>
    <w:p w14:paraId="1D2E4899" w14:textId="77777777" w:rsidR="00D16306" w:rsidRPr="00101C40" w:rsidRDefault="00D16306" w:rsidP="00D16306">
      <w:pPr>
        <w:pStyle w:val="HTMLPreformatted"/>
        <w:shd w:val="clear" w:color="auto" w:fill="FFFFFF"/>
        <w:wordWrap w:val="0"/>
        <w:jc w:val="both"/>
        <w:textAlignment w:val="baseline"/>
        <w:rPr>
          <w:rFonts w:ascii="Times New Roman" w:hAnsi="Times New Roman" w:cs="Times New Roman"/>
          <w:sz w:val="24"/>
          <w:szCs w:val="24"/>
        </w:rPr>
      </w:pPr>
      <w:r w:rsidRPr="00101C40">
        <w:rPr>
          <w:rFonts w:ascii="Times New Roman" w:hAnsi="Times New Roman" w:cs="Times New Roman"/>
          <w:sz w:val="24"/>
          <w:szCs w:val="24"/>
        </w:rPr>
        <w:t>The target variable is highly imbalanced with 99.83 % of non- fraudulent transaction and with only 0.17% of fraudulent transaction. Below the histogram showing the unbalanced dataset:</w:t>
      </w:r>
    </w:p>
    <w:p w14:paraId="50CCF072" w14:textId="77777777" w:rsidR="00D16306" w:rsidRPr="00101C40" w:rsidRDefault="00D16306" w:rsidP="00BF2B8A">
      <w:pPr>
        <w:pStyle w:val="HTMLPreformatted"/>
        <w:keepNext/>
        <w:shd w:val="clear" w:color="auto" w:fill="FFFFFF"/>
        <w:wordWrap w:val="0"/>
        <w:jc w:val="center"/>
        <w:textAlignment w:val="baseline"/>
        <w:rPr>
          <w:rFonts w:ascii="Times New Roman" w:hAnsi="Times New Roman" w:cs="Times New Roman"/>
          <w:sz w:val="24"/>
          <w:szCs w:val="24"/>
        </w:rPr>
      </w:pPr>
      <w:r w:rsidRPr="00101C40">
        <w:rPr>
          <w:rFonts w:ascii="Times New Roman" w:hAnsi="Times New Roman" w:cs="Times New Roman"/>
          <w:noProof/>
          <w:sz w:val="24"/>
          <w:szCs w:val="24"/>
        </w:rPr>
        <w:lastRenderedPageBreak/>
        <w:drawing>
          <wp:inline distT="0" distB="0" distL="0" distR="0" wp14:anchorId="1019D6F5" wp14:editId="4A582C4D">
            <wp:extent cx="3090288" cy="19074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96" b="5116"/>
                    <a:stretch/>
                  </pic:blipFill>
                  <pic:spPr bwMode="auto">
                    <a:xfrm>
                      <a:off x="0" y="0"/>
                      <a:ext cx="3111404" cy="1920472"/>
                    </a:xfrm>
                    <a:prstGeom prst="rect">
                      <a:avLst/>
                    </a:prstGeom>
                    <a:ln>
                      <a:noFill/>
                    </a:ln>
                    <a:extLst>
                      <a:ext uri="{53640926-AAD7-44D8-BBD7-CCE9431645EC}">
                        <a14:shadowObscured xmlns:a14="http://schemas.microsoft.com/office/drawing/2010/main"/>
                      </a:ext>
                    </a:extLst>
                  </pic:spPr>
                </pic:pic>
              </a:graphicData>
            </a:graphic>
          </wp:inline>
        </w:drawing>
      </w:r>
    </w:p>
    <w:p w14:paraId="13A3DB1E" w14:textId="4AE0713E" w:rsidR="00D16306" w:rsidRPr="00101C40" w:rsidRDefault="00D16306" w:rsidP="00A06BA3">
      <w:pPr>
        <w:pStyle w:val="Caption"/>
        <w:jc w:val="center"/>
        <w:rPr>
          <w:rFonts w:ascii="Times New Roman" w:hAnsi="Times New Roman" w:cs="Times New Roman"/>
          <w:color w:val="auto"/>
          <w:sz w:val="24"/>
          <w:szCs w:val="24"/>
        </w:rPr>
      </w:pPr>
      <w:r w:rsidRPr="00101C40">
        <w:rPr>
          <w:rFonts w:ascii="Times New Roman" w:hAnsi="Times New Roman" w:cs="Times New Roman"/>
          <w:sz w:val="24"/>
          <w:szCs w:val="24"/>
        </w:rPr>
        <w:t xml:space="preserve">Figure </w:t>
      </w:r>
      <w:r w:rsidRPr="00101C40">
        <w:rPr>
          <w:rFonts w:ascii="Times New Roman" w:hAnsi="Times New Roman" w:cs="Times New Roman"/>
          <w:sz w:val="24"/>
          <w:szCs w:val="24"/>
        </w:rPr>
        <w:fldChar w:fldCharType="begin"/>
      </w:r>
      <w:r w:rsidRPr="00101C40">
        <w:rPr>
          <w:rFonts w:ascii="Times New Roman" w:hAnsi="Times New Roman" w:cs="Times New Roman"/>
          <w:sz w:val="24"/>
          <w:szCs w:val="24"/>
        </w:rPr>
        <w:instrText xml:space="preserve"> SEQ Figure \* ARABIC </w:instrText>
      </w:r>
      <w:r w:rsidRPr="00101C40">
        <w:rPr>
          <w:rFonts w:ascii="Times New Roman" w:hAnsi="Times New Roman" w:cs="Times New Roman"/>
          <w:sz w:val="24"/>
          <w:szCs w:val="24"/>
        </w:rPr>
        <w:fldChar w:fldCharType="separate"/>
      </w:r>
      <w:r w:rsidR="00E25FB8" w:rsidRPr="00101C40">
        <w:rPr>
          <w:rFonts w:ascii="Times New Roman" w:hAnsi="Times New Roman" w:cs="Times New Roman"/>
          <w:noProof/>
          <w:sz w:val="24"/>
          <w:szCs w:val="24"/>
        </w:rPr>
        <w:t>1</w:t>
      </w:r>
      <w:r w:rsidRPr="00101C40">
        <w:rPr>
          <w:rFonts w:ascii="Times New Roman" w:hAnsi="Times New Roman" w:cs="Times New Roman"/>
          <w:sz w:val="24"/>
          <w:szCs w:val="24"/>
        </w:rPr>
        <w:fldChar w:fldCharType="end"/>
      </w:r>
    </w:p>
    <w:p w14:paraId="78C5048C" w14:textId="77777777" w:rsidR="00D16306" w:rsidRPr="00101C40" w:rsidRDefault="00D16306" w:rsidP="00A06BA3">
      <w:pPr>
        <w:pStyle w:val="Heading2"/>
        <w:rPr>
          <w:rFonts w:ascii="Times New Roman" w:hAnsi="Times New Roman" w:cs="Times New Roman"/>
          <w:sz w:val="24"/>
          <w:szCs w:val="24"/>
        </w:rPr>
      </w:pPr>
      <w:r w:rsidRPr="00101C40">
        <w:rPr>
          <w:rFonts w:ascii="Times New Roman" w:hAnsi="Times New Roman" w:cs="Times New Roman"/>
          <w:sz w:val="24"/>
          <w:szCs w:val="24"/>
        </w:rPr>
        <w:t>Sampling</w:t>
      </w:r>
    </w:p>
    <w:p w14:paraId="4132A016" w14:textId="5A904F87" w:rsidR="00A06BA3" w:rsidRPr="00101C40" w:rsidRDefault="00D16306" w:rsidP="00A06BA3">
      <w:pPr>
        <w:pStyle w:val="Heading3"/>
        <w:rPr>
          <w:rFonts w:ascii="Times New Roman" w:hAnsi="Times New Roman" w:cs="Times New Roman"/>
        </w:rPr>
      </w:pPr>
      <w:r w:rsidRPr="00101C40">
        <w:rPr>
          <w:rFonts w:ascii="Times New Roman" w:hAnsi="Times New Roman" w:cs="Times New Roman"/>
        </w:rPr>
        <w:t>Collecting more data</w:t>
      </w:r>
    </w:p>
    <w:p w14:paraId="0DAD0E9D" w14:textId="2C70D31B" w:rsidR="00D16306" w:rsidRPr="00101C40" w:rsidRDefault="00A06BA3" w:rsidP="00A06BA3">
      <w:pPr>
        <w:pStyle w:val="Heading3"/>
        <w:rPr>
          <w:rFonts w:ascii="Times New Roman" w:hAnsi="Times New Roman" w:cs="Times New Roman"/>
          <w:b/>
        </w:rPr>
      </w:pPr>
      <w:r w:rsidRPr="00101C40">
        <w:rPr>
          <w:rFonts w:ascii="Times New Roman" w:hAnsi="Times New Roman" w:cs="Times New Roman"/>
          <w:color w:val="auto"/>
        </w:rPr>
        <w:t>To resolve the imbalanced dataset, it</w:t>
      </w:r>
      <w:r w:rsidR="00D16306" w:rsidRPr="00101C40">
        <w:rPr>
          <w:rFonts w:ascii="Times New Roman" w:hAnsi="Times New Roman" w:cs="Times New Roman"/>
          <w:color w:val="auto"/>
        </w:rPr>
        <w:t xml:space="preserve"> would have been a nice strategy</w:t>
      </w:r>
      <w:r w:rsidRPr="00101C40">
        <w:rPr>
          <w:rFonts w:ascii="Times New Roman" w:hAnsi="Times New Roman" w:cs="Times New Roman"/>
          <w:color w:val="auto"/>
        </w:rPr>
        <w:t xml:space="preserve"> to collect more data</w:t>
      </w:r>
      <w:r w:rsidR="00D16306" w:rsidRPr="00101C40">
        <w:rPr>
          <w:rFonts w:ascii="Times New Roman" w:hAnsi="Times New Roman" w:cs="Times New Roman"/>
          <w:color w:val="auto"/>
        </w:rPr>
        <w:t xml:space="preserve"> but not applicable in this case</w:t>
      </w:r>
      <w:r w:rsidRPr="00101C40">
        <w:rPr>
          <w:rFonts w:ascii="Times New Roman" w:hAnsi="Times New Roman" w:cs="Times New Roman"/>
          <w:color w:val="auto"/>
        </w:rPr>
        <w:t>, as we cannot collect more data.</w:t>
      </w:r>
    </w:p>
    <w:p w14:paraId="5893DF2B" w14:textId="77777777" w:rsidR="00A06BA3" w:rsidRPr="00101C40" w:rsidRDefault="00D16306" w:rsidP="00A06BA3">
      <w:pPr>
        <w:pStyle w:val="Heading3"/>
        <w:rPr>
          <w:rFonts w:ascii="Times New Roman" w:hAnsi="Times New Roman" w:cs="Times New Roman"/>
        </w:rPr>
      </w:pPr>
      <w:r w:rsidRPr="00101C40">
        <w:rPr>
          <w:rFonts w:ascii="Times New Roman" w:hAnsi="Times New Roman" w:cs="Times New Roman"/>
        </w:rPr>
        <w:t>Random Under Sampling</w:t>
      </w:r>
    </w:p>
    <w:p w14:paraId="5194AFF2" w14:textId="116771C8" w:rsidR="009F1B9A" w:rsidRPr="00101C40" w:rsidRDefault="00A06BA3" w:rsidP="009F1B9A">
      <w:pPr>
        <w:pStyle w:val="NormalWeb"/>
        <w:spacing w:before="0" w:beforeAutospacing="0" w:after="180" w:afterAutospacing="0"/>
        <w:ind w:right="480"/>
        <w:jc w:val="both"/>
      </w:pPr>
      <w:r w:rsidRPr="00101C40">
        <w:t>T</w:t>
      </w:r>
      <w:r w:rsidR="00D16306" w:rsidRPr="00101C40">
        <w:t xml:space="preserve">o create an </w:t>
      </w:r>
      <w:r w:rsidR="009F1B9A" w:rsidRPr="00101C40">
        <w:t>under-sample</w:t>
      </w:r>
      <w:r w:rsidR="00D16306" w:rsidRPr="00101C40">
        <w:t xml:space="preserve"> data, we randomly </w:t>
      </w:r>
      <w:r w:rsidR="004E752E" w:rsidRPr="00101C40">
        <w:t>select</w:t>
      </w:r>
      <w:r w:rsidR="00D16306" w:rsidRPr="00101C40">
        <w:t xml:space="preserve"> records from the majority class</w:t>
      </w:r>
      <w:r w:rsidR="004E752E" w:rsidRPr="00101C40">
        <w:t xml:space="preserve"> and import it into the </w:t>
      </w:r>
      <w:r w:rsidR="009F1B9A" w:rsidRPr="00101C40">
        <w:t>dataset</w:t>
      </w:r>
      <w:r w:rsidR="004E752E" w:rsidRPr="00101C40">
        <w:t xml:space="preserve"> with the same number </w:t>
      </w:r>
      <w:r w:rsidR="009F1B9A" w:rsidRPr="00101C40">
        <w:t xml:space="preserve">of records in minority </w:t>
      </w:r>
      <w:proofErr w:type="spellStart"/>
      <w:proofErr w:type="gramStart"/>
      <w:r w:rsidR="009F1B9A" w:rsidRPr="00101C40">
        <w:t>class</w:t>
      </w:r>
      <w:r w:rsidR="00D16306" w:rsidRPr="00101C40">
        <w:t>.</w:t>
      </w:r>
      <w:r w:rsidR="009F1B9A" w:rsidRPr="00101C40">
        <w:t>In</w:t>
      </w:r>
      <w:proofErr w:type="spellEnd"/>
      <w:proofErr w:type="gramEnd"/>
      <w:r w:rsidR="009F1B9A" w:rsidRPr="00101C40">
        <w:t xml:space="preserve"> under sample dataset there will be 50/50 ratio of target </w:t>
      </w:r>
      <w:proofErr w:type="spellStart"/>
      <w:r w:rsidR="009F1B9A" w:rsidRPr="00101C40">
        <w:t>varaible</w:t>
      </w:r>
      <w:proofErr w:type="spellEnd"/>
      <w:r w:rsidR="009F1B9A" w:rsidRPr="00101C40">
        <w:t xml:space="preserve"> by removing majority class randomly</w:t>
      </w:r>
    </w:p>
    <w:p w14:paraId="62706B64" w14:textId="77777777" w:rsidR="00D16306" w:rsidRPr="00101C40" w:rsidRDefault="00D16306" w:rsidP="009F1B9A">
      <w:pPr>
        <w:pStyle w:val="Heading3"/>
        <w:rPr>
          <w:rFonts w:ascii="Times New Roman" w:hAnsi="Times New Roman" w:cs="Times New Roman"/>
          <w:b/>
        </w:rPr>
      </w:pPr>
      <w:r w:rsidRPr="00101C40">
        <w:rPr>
          <w:rFonts w:ascii="Times New Roman" w:hAnsi="Times New Roman" w:cs="Times New Roman"/>
        </w:rPr>
        <w:t>SMOTE</w:t>
      </w:r>
    </w:p>
    <w:p w14:paraId="0DD4D816" w14:textId="541F6305" w:rsidR="00D16306" w:rsidRPr="00101C40" w:rsidRDefault="00D16306" w:rsidP="009F1B9A">
      <w:pPr>
        <w:pStyle w:val="NormalWeb"/>
        <w:spacing w:before="0" w:beforeAutospacing="0" w:after="180" w:afterAutospacing="0"/>
        <w:ind w:left="-67" w:right="480"/>
        <w:jc w:val="both"/>
      </w:pPr>
      <w:r w:rsidRPr="00101C40">
        <w:t xml:space="preserve">SMOTE (Synthetic Minority Over-Sampling Technique), which is a combination of oversampling and </w:t>
      </w:r>
      <w:r w:rsidR="009F1B9A" w:rsidRPr="00101C40">
        <w:t>under sampling. T</w:t>
      </w:r>
      <w:r w:rsidRPr="00101C40">
        <w:t>he oversampling approach is not</w:t>
      </w:r>
      <w:r w:rsidR="009F1B9A" w:rsidRPr="00101C40">
        <w:t xml:space="preserve"> undertaken</w:t>
      </w:r>
      <w:r w:rsidRPr="00101C40">
        <w:t xml:space="preserve"> by replicating minority class but constructing new minority class data instance</w:t>
      </w:r>
      <w:r w:rsidR="009F1B9A" w:rsidRPr="00101C40">
        <w:t xml:space="preserve"> through</w:t>
      </w:r>
      <w:r w:rsidRPr="00101C40">
        <w:t xml:space="preserve"> an algorithm.</w:t>
      </w:r>
      <w:r w:rsidR="009F1B9A" w:rsidRPr="00101C40">
        <w:t xml:space="preserve"> SMOTE creates new synthetic points to have an equal balance of the classes.</w:t>
      </w:r>
    </w:p>
    <w:p w14:paraId="5B4EDB4C" w14:textId="472C245A" w:rsidR="009F1B9A" w:rsidRPr="00101C40" w:rsidRDefault="00D16306" w:rsidP="009F1B9A">
      <w:pPr>
        <w:pStyle w:val="NormalWeb"/>
        <w:spacing w:before="0" w:beforeAutospacing="0" w:after="180" w:afterAutospacing="0"/>
        <w:ind w:right="480"/>
        <w:jc w:val="both"/>
      </w:pPr>
      <w:r w:rsidRPr="00101C40">
        <w:t xml:space="preserve">In this </w:t>
      </w:r>
      <w:r w:rsidR="009F1B9A" w:rsidRPr="00101C40">
        <w:t>experiment</w:t>
      </w:r>
      <w:r w:rsidRPr="00101C40">
        <w:t xml:space="preserve">, we will use </w:t>
      </w:r>
      <w:r w:rsidR="00A95A05" w:rsidRPr="00101C40">
        <w:t>random under</w:t>
      </w:r>
      <w:r w:rsidRPr="00101C40">
        <w:t>-sampling</w:t>
      </w:r>
      <w:r w:rsidR="00A95A05" w:rsidRPr="00101C40">
        <w:t xml:space="preserve"> </w:t>
      </w:r>
      <w:r w:rsidR="009F1B9A" w:rsidRPr="00101C40">
        <w:t xml:space="preserve">and </w:t>
      </w:r>
      <w:r w:rsidRPr="00101C40">
        <w:t>SMOTE</w:t>
      </w:r>
      <w:r w:rsidR="009F1B9A" w:rsidRPr="00101C40">
        <w:t>.</w:t>
      </w:r>
    </w:p>
    <w:p w14:paraId="176D7F27" w14:textId="65707EE6" w:rsidR="00942607" w:rsidRPr="00101C40" w:rsidRDefault="00942607" w:rsidP="00942607">
      <w:pPr>
        <w:pStyle w:val="Heading2"/>
        <w:rPr>
          <w:rFonts w:ascii="Times New Roman" w:hAnsi="Times New Roman" w:cs="Times New Roman"/>
          <w:sz w:val="24"/>
          <w:szCs w:val="24"/>
        </w:rPr>
      </w:pPr>
      <w:r w:rsidRPr="00101C40">
        <w:rPr>
          <w:rFonts w:ascii="Times New Roman" w:hAnsi="Times New Roman" w:cs="Times New Roman"/>
          <w:sz w:val="24"/>
          <w:szCs w:val="24"/>
        </w:rPr>
        <w:t>Data Mining models</w:t>
      </w:r>
    </w:p>
    <w:p w14:paraId="3A6E6B36" w14:textId="77777777" w:rsidR="00C8194B" w:rsidRPr="00101C40" w:rsidRDefault="00C8194B" w:rsidP="00F714AE">
      <w:pPr>
        <w:pStyle w:val="Heading3"/>
        <w:rPr>
          <w:rFonts w:ascii="Times New Roman" w:hAnsi="Times New Roman" w:cs="Times New Roman"/>
        </w:rPr>
      </w:pPr>
      <w:r w:rsidRPr="00101C40">
        <w:rPr>
          <w:rFonts w:ascii="Times New Roman" w:hAnsi="Times New Roman" w:cs="Times New Roman"/>
        </w:rPr>
        <w:t>SVM</w:t>
      </w:r>
    </w:p>
    <w:p w14:paraId="3913D853" w14:textId="034ECB17" w:rsidR="00C8194B" w:rsidRPr="00101C40" w:rsidRDefault="00C8194B" w:rsidP="00C8194B">
      <w:pPr>
        <w:jc w:val="both"/>
        <w:rPr>
          <w:rFonts w:ascii="Times New Roman" w:hAnsi="Times New Roman" w:cs="Times New Roman"/>
          <w:sz w:val="24"/>
          <w:szCs w:val="24"/>
        </w:rPr>
      </w:pPr>
      <w:r w:rsidRPr="00101C40">
        <w:rPr>
          <w:rFonts w:ascii="Times New Roman" w:hAnsi="Times New Roman" w:cs="Times New Roman"/>
          <w:spacing w:val="-1"/>
          <w:sz w:val="24"/>
          <w:szCs w:val="24"/>
          <w:shd w:val="clear" w:color="auto" w:fill="FFFFFF"/>
        </w:rPr>
        <w:t>Support vector machines (SVM) is a </w:t>
      </w:r>
      <w:r w:rsidRPr="00101C40">
        <w:rPr>
          <w:rStyle w:val="Emphasis"/>
          <w:rFonts w:ascii="Times New Roman" w:hAnsi="Times New Roman" w:cs="Times New Roman"/>
          <w:bCs/>
          <w:spacing w:val="-1"/>
          <w:sz w:val="24"/>
          <w:szCs w:val="24"/>
          <w:shd w:val="clear" w:color="auto" w:fill="FFFFFF"/>
        </w:rPr>
        <w:t xml:space="preserve">supervised learning algorithm </w:t>
      </w:r>
      <w:r w:rsidRPr="00101C40">
        <w:rPr>
          <w:rFonts w:ascii="Times New Roman" w:hAnsi="Times New Roman" w:cs="Times New Roman"/>
          <w:spacing w:val="-1"/>
          <w:sz w:val="24"/>
          <w:szCs w:val="24"/>
          <w:shd w:val="clear" w:color="auto" w:fill="FFFFFF"/>
        </w:rPr>
        <w:t xml:space="preserve">which has been used in classification and regression problems. </w:t>
      </w:r>
      <w:r w:rsidRPr="00101C40">
        <w:rPr>
          <w:rFonts w:ascii="Times New Roman" w:hAnsi="Times New Roman" w:cs="Times New Roman"/>
          <w:sz w:val="24"/>
          <w:szCs w:val="24"/>
        </w:rPr>
        <w:t>Support vectors or also called kernels are the data points that fall near to the decision surface</w:t>
      </w:r>
      <w:r w:rsidR="00DF7512" w:rsidRPr="00101C40">
        <w:rPr>
          <w:rFonts w:ascii="Times New Roman" w:hAnsi="Times New Roman" w:cs="Times New Roman"/>
          <w:sz w:val="24"/>
          <w:szCs w:val="24"/>
        </w:rPr>
        <w:t xml:space="preserve"> which transforms the data points in to non-linearly separable transformation</w:t>
      </w:r>
      <w:r w:rsidRPr="00101C40">
        <w:rPr>
          <w:rFonts w:ascii="Times New Roman" w:hAnsi="Times New Roman" w:cs="Times New Roman"/>
          <w:sz w:val="24"/>
          <w:szCs w:val="24"/>
        </w:rPr>
        <w:t xml:space="preserve">. It </w:t>
      </w:r>
      <w:r w:rsidR="00F714AE" w:rsidRPr="00101C40">
        <w:rPr>
          <w:rFonts w:ascii="Times New Roman" w:hAnsi="Times New Roman" w:cs="Times New Roman"/>
          <w:sz w:val="24"/>
          <w:szCs w:val="24"/>
        </w:rPr>
        <w:t>use</w:t>
      </w:r>
      <w:r w:rsidRPr="00101C40">
        <w:rPr>
          <w:rFonts w:ascii="Times New Roman" w:hAnsi="Times New Roman" w:cs="Times New Roman"/>
          <w:sz w:val="24"/>
          <w:szCs w:val="24"/>
        </w:rPr>
        <w:t xml:space="preserve">s optimal hyperplane for linearly separable patterns. It extends patterns to non-linearly separable by transformations of original data to map into new space using the Kernel function. SVM maximizes the separation margin around the separating hyperplane by transforming the data into transformed decision surface or so-called hyperplane. Basically, SVM </w:t>
      </w:r>
      <w:r w:rsidR="00F714AE" w:rsidRPr="00101C40">
        <w:rPr>
          <w:rFonts w:ascii="Times New Roman" w:hAnsi="Times New Roman" w:cs="Times New Roman"/>
          <w:sz w:val="24"/>
          <w:szCs w:val="24"/>
        </w:rPr>
        <w:t xml:space="preserve">performs </w:t>
      </w:r>
      <w:r w:rsidR="004D1147" w:rsidRPr="00101C40">
        <w:rPr>
          <w:rFonts w:ascii="Times New Roman" w:hAnsi="Times New Roman" w:cs="Times New Roman"/>
          <w:sz w:val="24"/>
          <w:szCs w:val="24"/>
        </w:rPr>
        <w:t>like</w:t>
      </w:r>
      <w:r w:rsidRPr="00101C40">
        <w:rPr>
          <w:rFonts w:ascii="Times New Roman" w:hAnsi="Times New Roman" w:cs="Times New Roman"/>
          <w:sz w:val="24"/>
          <w:szCs w:val="24"/>
        </w:rPr>
        <w:t xml:space="preserve"> linear regression though it takes non-linear transformation to better predict the outcome variable.</w:t>
      </w:r>
      <w:r w:rsidR="004D1147" w:rsidRPr="00101C40">
        <w:rPr>
          <w:rFonts w:ascii="Times New Roman" w:hAnsi="Times New Roman" w:cs="Times New Roman"/>
          <w:sz w:val="24"/>
          <w:szCs w:val="24"/>
        </w:rPr>
        <w:t xml:space="preserve"> The algorithm used for this approach is used with different C parameters such as 'C': [0.5, 0.7, 0.9, 1] and different kernel function such as '</w:t>
      </w:r>
      <w:proofErr w:type="spellStart"/>
      <w:r w:rsidR="004D1147" w:rsidRPr="00101C40">
        <w:rPr>
          <w:rFonts w:ascii="Times New Roman" w:hAnsi="Times New Roman" w:cs="Times New Roman"/>
          <w:sz w:val="24"/>
          <w:szCs w:val="24"/>
        </w:rPr>
        <w:t>rbf</w:t>
      </w:r>
      <w:proofErr w:type="spellEnd"/>
      <w:r w:rsidR="004D1147" w:rsidRPr="00101C40">
        <w:rPr>
          <w:rFonts w:ascii="Times New Roman" w:hAnsi="Times New Roman" w:cs="Times New Roman"/>
          <w:sz w:val="24"/>
          <w:szCs w:val="24"/>
        </w:rPr>
        <w:t>', 'poly', 'sigmoid', 'linear'; to evaluate the model and find the best performing model by varying hyper parameters.</w:t>
      </w:r>
    </w:p>
    <w:p w14:paraId="495EBC99" w14:textId="77777777" w:rsidR="00C8194B" w:rsidRPr="00101C40" w:rsidRDefault="00C8194B" w:rsidP="00F714AE">
      <w:pPr>
        <w:pStyle w:val="Heading3"/>
        <w:rPr>
          <w:rFonts w:ascii="Times New Roman" w:hAnsi="Times New Roman" w:cs="Times New Roman"/>
        </w:rPr>
      </w:pPr>
      <w:r w:rsidRPr="00101C40">
        <w:rPr>
          <w:rFonts w:ascii="Times New Roman" w:hAnsi="Times New Roman" w:cs="Times New Roman"/>
        </w:rPr>
        <w:t>Decision tree</w:t>
      </w:r>
    </w:p>
    <w:p w14:paraId="27C128DB" w14:textId="156E858C" w:rsidR="00942607" w:rsidRPr="00101C40" w:rsidRDefault="00C8194B" w:rsidP="004D1147">
      <w:pPr>
        <w:rPr>
          <w:rFonts w:ascii="Times New Roman" w:hAnsi="Times New Roman" w:cs="Times New Roman"/>
          <w:sz w:val="24"/>
          <w:szCs w:val="24"/>
        </w:rPr>
      </w:pPr>
      <w:r w:rsidRPr="00101C40">
        <w:rPr>
          <w:rFonts w:ascii="Times New Roman" w:hAnsi="Times New Roman" w:cs="Times New Roman"/>
          <w:sz w:val="24"/>
          <w:szCs w:val="24"/>
        </w:rPr>
        <w:t xml:space="preserve">Decision tree constructs classification models </w:t>
      </w:r>
      <w:r w:rsidR="004D1147" w:rsidRPr="00101C40">
        <w:rPr>
          <w:rFonts w:ascii="Times New Roman" w:hAnsi="Times New Roman" w:cs="Times New Roman"/>
          <w:sz w:val="24"/>
          <w:szCs w:val="24"/>
        </w:rPr>
        <w:t>like</w:t>
      </w:r>
      <w:r w:rsidRPr="00101C40">
        <w:rPr>
          <w:rFonts w:ascii="Times New Roman" w:hAnsi="Times New Roman" w:cs="Times New Roman"/>
          <w:sz w:val="24"/>
          <w:szCs w:val="24"/>
        </w:rPr>
        <w:t xml:space="preserve"> a tree structure. It</w:t>
      </w:r>
      <w:r w:rsidR="004D1147" w:rsidRPr="00101C40">
        <w:rPr>
          <w:rFonts w:ascii="Times New Roman" w:hAnsi="Times New Roman" w:cs="Times New Roman"/>
          <w:sz w:val="24"/>
          <w:szCs w:val="24"/>
        </w:rPr>
        <w:t xml:space="preserve"> forms a tree by</w:t>
      </w:r>
      <w:r w:rsidRPr="00101C40">
        <w:rPr>
          <w:rFonts w:ascii="Times New Roman" w:hAnsi="Times New Roman" w:cs="Times New Roman"/>
          <w:sz w:val="24"/>
          <w:szCs w:val="24"/>
        </w:rPr>
        <w:t xml:space="preserve"> break</w:t>
      </w:r>
      <w:r w:rsidR="004D1147" w:rsidRPr="00101C40">
        <w:rPr>
          <w:rFonts w:ascii="Times New Roman" w:hAnsi="Times New Roman" w:cs="Times New Roman"/>
          <w:sz w:val="24"/>
          <w:szCs w:val="24"/>
        </w:rPr>
        <w:t>ing</w:t>
      </w:r>
      <w:r w:rsidRPr="00101C40">
        <w:rPr>
          <w:rFonts w:ascii="Times New Roman" w:hAnsi="Times New Roman" w:cs="Times New Roman"/>
          <w:sz w:val="24"/>
          <w:szCs w:val="24"/>
        </w:rPr>
        <w:t xml:space="preserve"> down a dataset into smaller and smaller subsets at the same time </w:t>
      </w:r>
      <w:r w:rsidR="004D1147" w:rsidRPr="00101C40">
        <w:rPr>
          <w:rFonts w:ascii="Times New Roman" w:hAnsi="Times New Roman" w:cs="Times New Roman"/>
          <w:sz w:val="24"/>
          <w:szCs w:val="24"/>
        </w:rPr>
        <w:t xml:space="preserve">building </w:t>
      </w:r>
      <w:r w:rsidRPr="00101C40">
        <w:rPr>
          <w:rFonts w:ascii="Times New Roman" w:hAnsi="Times New Roman" w:cs="Times New Roman"/>
          <w:sz w:val="24"/>
          <w:szCs w:val="24"/>
        </w:rPr>
        <w:t>an associated decision tree. The tree</w:t>
      </w:r>
      <w:r w:rsidR="004D1147" w:rsidRPr="00101C40">
        <w:rPr>
          <w:rFonts w:ascii="Times New Roman" w:hAnsi="Times New Roman" w:cs="Times New Roman"/>
          <w:sz w:val="24"/>
          <w:szCs w:val="24"/>
        </w:rPr>
        <w:t xml:space="preserve"> formed</w:t>
      </w:r>
      <w:r w:rsidRPr="00101C40">
        <w:rPr>
          <w:rFonts w:ascii="Times New Roman" w:hAnsi="Times New Roman" w:cs="Times New Roman"/>
          <w:sz w:val="24"/>
          <w:szCs w:val="24"/>
        </w:rPr>
        <w:t xml:space="preserve"> with</w:t>
      </w:r>
      <w:r w:rsidR="004D1147" w:rsidRPr="00101C40">
        <w:rPr>
          <w:rFonts w:ascii="Times New Roman" w:hAnsi="Times New Roman" w:cs="Times New Roman"/>
          <w:sz w:val="24"/>
          <w:szCs w:val="24"/>
        </w:rPr>
        <w:t xml:space="preserve"> leaf and</w:t>
      </w:r>
      <w:r w:rsidRPr="00101C40">
        <w:rPr>
          <w:rFonts w:ascii="Times New Roman" w:hAnsi="Times New Roman" w:cs="Times New Roman"/>
          <w:sz w:val="24"/>
          <w:szCs w:val="24"/>
        </w:rPr>
        <w:t xml:space="preserve"> decision nodes. Th</w:t>
      </w:r>
      <w:r w:rsidR="004D1147" w:rsidRPr="00101C40">
        <w:rPr>
          <w:rFonts w:ascii="Times New Roman" w:hAnsi="Times New Roman" w:cs="Times New Roman"/>
          <w:sz w:val="24"/>
          <w:szCs w:val="24"/>
        </w:rPr>
        <w:t xml:space="preserve">is algorithm for formation of tree structure is </w:t>
      </w:r>
      <w:r w:rsidRPr="00101C40">
        <w:rPr>
          <w:rFonts w:ascii="Times New Roman" w:hAnsi="Times New Roman" w:cs="Times New Roman"/>
          <w:sz w:val="24"/>
          <w:szCs w:val="24"/>
        </w:rPr>
        <w:t xml:space="preserve">called ID3 for building decision trees which </w:t>
      </w:r>
      <w:r w:rsidR="00A95A05" w:rsidRPr="00101C40">
        <w:rPr>
          <w:rFonts w:ascii="Times New Roman" w:hAnsi="Times New Roman" w:cs="Times New Roman"/>
          <w:sz w:val="24"/>
          <w:szCs w:val="24"/>
        </w:rPr>
        <w:t>uses greedy</w:t>
      </w:r>
      <w:r w:rsidRPr="00101C40">
        <w:rPr>
          <w:rFonts w:ascii="Times New Roman" w:hAnsi="Times New Roman" w:cs="Times New Roman"/>
          <w:sz w:val="24"/>
          <w:szCs w:val="24"/>
        </w:rPr>
        <w:t xml:space="preserve"> search</w:t>
      </w:r>
      <w:r w:rsidR="004D1147" w:rsidRPr="00101C40">
        <w:rPr>
          <w:rFonts w:ascii="Times New Roman" w:hAnsi="Times New Roman" w:cs="Times New Roman"/>
          <w:sz w:val="24"/>
          <w:szCs w:val="24"/>
        </w:rPr>
        <w:t xml:space="preserve"> and a top-down</w:t>
      </w:r>
      <w:r w:rsidRPr="00101C40">
        <w:rPr>
          <w:rFonts w:ascii="Times New Roman" w:hAnsi="Times New Roman" w:cs="Times New Roman"/>
          <w:sz w:val="24"/>
          <w:szCs w:val="24"/>
        </w:rPr>
        <w:t xml:space="preserve">. </w:t>
      </w:r>
      <w:r w:rsidR="004D1147" w:rsidRPr="00101C40">
        <w:rPr>
          <w:rFonts w:ascii="Times New Roman" w:hAnsi="Times New Roman" w:cs="Times New Roman"/>
          <w:sz w:val="24"/>
          <w:szCs w:val="24"/>
        </w:rPr>
        <w:t>We have changed the parameters t</w:t>
      </w:r>
      <w:r w:rsidR="00A95A05" w:rsidRPr="00101C40">
        <w:rPr>
          <w:rFonts w:ascii="Times New Roman" w:hAnsi="Times New Roman" w:cs="Times New Roman"/>
          <w:sz w:val="24"/>
          <w:szCs w:val="24"/>
        </w:rPr>
        <w:t>o perform in the prediction for decision tree with setting and varying its criterion to “</w:t>
      </w:r>
      <w:proofErr w:type="spellStart"/>
      <w:r w:rsidR="004D1147" w:rsidRPr="00101C40">
        <w:rPr>
          <w:rFonts w:ascii="Times New Roman" w:hAnsi="Times New Roman" w:cs="Times New Roman"/>
          <w:sz w:val="24"/>
          <w:szCs w:val="24"/>
        </w:rPr>
        <w:t>gini</w:t>
      </w:r>
      <w:proofErr w:type="spellEnd"/>
      <w:r w:rsidR="004D1147" w:rsidRPr="00101C40">
        <w:rPr>
          <w:rFonts w:ascii="Times New Roman" w:hAnsi="Times New Roman" w:cs="Times New Roman"/>
          <w:sz w:val="24"/>
          <w:szCs w:val="24"/>
        </w:rPr>
        <w:t>"</w:t>
      </w:r>
      <w:r w:rsidR="00A95A05" w:rsidRPr="00101C40">
        <w:rPr>
          <w:rFonts w:ascii="Times New Roman" w:hAnsi="Times New Roman" w:cs="Times New Roman"/>
          <w:sz w:val="24"/>
          <w:szCs w:val="24"/>
        </w:rPr>
        <w:t xml:space="preserve"> and </w:t>
      </w:r>
      <w:r w:rsidR="004D1147" w:rsidRPr="00101C40">
        <w:rPr>
          <w:rFonts w:ascii="Times New Roman" w:hAnsi="Times New Roman" w:cs="Times New Roman"/>
          <w:sz w:val="24"/>
          <w:szCs w:val="24"/>
        </w:rPr>
        <w:t>"entropy"</w:t>
      </w:r>
      <w:r w:rsidR="00A95A05" w:rsidRPr="00101C40">
        <w:rPr>
          <w:rFonts w:ascii="Times New Roman" w:hAnsi="Times New Roman" w:cs="Times New Roman"/>
          <w:sz w:val="24"/>
          <w:szCs w:val="24"/>
        </w:rPr>
        <w:t xml:space="preserve">. We have also varied </w:t>
      </w:r>
      <w:proofErr w:type="spellStart"/>
      <w:r w:rsidR="004D1147" w:rsidRPr="00101C40">
        <w:rPr>
          <w:rFonts w:ascii="Times New Roman" w:hAnsi="Times New Roman" w:cs="Times New Roman"/>
          <w:sz w:val="24"/>
          <w:szCs w:val="24"/>
        </w:rPr>
        <w:t>max_depth</w:t>
      </w:r>
      <w:proofErr w:type="spellEnd"/>
      <w:r w:rsidR="00A95A05" w:rsidRPr="00101C40">
        <w:rPr>
          <w:rFonts w:ascii="Times New Roman" w:hAnsi="Times New Roman" w:cs="Times New Roman"/>
          <w:sz w:val="24"/>
          <w:szCs w:val="24"/>
        </w:rPr>
        <w:t xml:space="preserve">, </w:t>
      </w:r>
      <w:proofErr w:type="spellStart"/>
      <w:r w:rsidR="004D1147" w:rsidRPr="00101C40">
        <w:rPr>
          <w:rFonts w:ascii="Times New Roman" w:hAnsi="Times New Roman" w:cs="Times New Roman"/>
          <w:sz w:val="24"/>
          <w:szCs w:val="24"/>
        </w:rPr>
        <w:t>min_samples_leaf</w:t>
      </w:r>
      <w:proofErr w:type="spellEnd"/>
      <w:r w:rsidR="00A95A05" w:rsidRPr="00101C40">
        <w:rPr>
          <w:rFonts w:ascii="Times New Roman" w:hAnsi="Times New Roman" w:cs="Times New Roman"/>
          <w:sz w:val="24"/>
          <w:szCs w:val="24"/>
        </w:rPr>
        <w:t xml:space="preserve"> parameter of the decision tree to evaluate the best performing models.</w:t>
      </w:r>
    </w:p>
    <w:p w14:paraId="1C6C398E" w14:textId="0C88BFB7" w:rsidR="004D1147" w:rsidRPr="00101C40" w:rsidRDefault="00A95A05" w:rsidP="00A95A05">
      <w:pPr>
        <w:pStyle w:val="Heading3"/>
        <w:rPr>
          <w:rFonts w:ascii="Times New Roman" w:hAnsi="Times New Roman" w:cs="Times New Roman"/>
        </w:rPr>
      </w:pPr>
      <w:r w:rsidRPr="00101C40">
        <w:rPr>
          <w:rFonts w:ascii="Times New Roman" w:hAnsi="Times New Roman" w:cs="Times New Roman"/>
        </w:rPr>
        <w:lastRenderedPageBreak/>
        <w:t>K- nearest neighbor</w:t>
      </w:r>
    </w:p>
    <w:p w14:paraId="5B2B1A67" w14:textId="41023346" w:rsidR="00A95A05" w:rsidRPr="00101C40" w:rsidRDefault="00A95A05" w:rsidP="00004E46">
      <w:pPr>
        <w:jc w:val="both"/>
        <w:rPr>
          <w:rFonts w:ascii="Times New Roman" w:hAnsi="Times New Roman" w:cs="Times New Roman"/>
          <w:sz w:val="24"/>
          <w:szCs w:val="24"/>
          <w:shd w:val="clear" w:color="auto" w:fill="FFFFFF"/>
        </w:rPr>
      </w:pPr>
      <w:r w:rsidRPr="00101C40">
        <w:rPr>
          <w:rFonts w:ascii="Times New Roman" w:hAnsi="Times New Roman" w:cs="Times New Roman"/>
          <w:sz w:val="24"/>
          <w:szCs w:val="24"/>
          <w:shd w:val="clear" w:color="auto" w:fill="FFFFFF"/>
        </w:rPr>
        <w:t>The k-nearest neighbors (KNN) data minning model is a </w:t>
      </w:r>
      <w:r w:rsidRPr="00101C40">
        <w:rPr>
          <w:rFonts w:ascii="Times New Roman" w:hAnsi="Times New Roman" w:cs="Times New Roman"/>
          <w:bCs/>
          <w:sz w:val="24"/>
          <w:szCs w:val="24"/>
          <w:shd w:val="clear" w:color="auto" w:fill="FFFFFF"/>
        </w:rPr>
        <w:t>supervised</w:t>
      </w:r>
      <w:r w:rsidRPr="00101C40">
        <w:rPr>
          <w:rFonts w:ascii="Times New Roman" w:hAnsi="Times New Roman" w:cs="Times New Roman"/>
          <w:sz w:val="24"/>
          <w:szCs w:val="24"/>
          <w:shd w:val="clear" w:color="auto" w:fill="FFFFFF"/>
        </w:rPr>
        <w:t xml:space="preserve"> machine learning algorithm that is used for classification and regression problems. </w:t>
      </w:r>
      <w:r w:rsidRPr="00101C40">
        <w:rPr>
          <w:rFonts w:ascii="Times New Roman" w:hAnsi="Times New Roman" w:cs="Times New Roman"/>
          <w:color w:val="111111"/>
          <w:sz w:val="24"/>
          <w:szCs w:val="24"/>
          <w:shd w:val="clear" w:color="auto" w:fill="FFFFFF"/>
        </w:rPr>
        <w:t>KNN falls under </w:t>
      </w:r>
      <w:r w:rsidRPr="00101C40">
        <w:rPr>
          <w:rStyle w:val="Strong"/>
          <w:rFonts w:ascii="Times New Roman" w:hAnsi="Times New Roman" w:cs="Times New Roman"/>
          <w:color w:val="111111"/>
          <w:sz w:val="24"/>
          <w:szCs w:val="24"/>
          <w:shd w:val="clear" w:color="auto" w:fill="FFFFFF"/>
        </w:rPr>
        <w:t>lazy learning</w:t>
      </w:r>
      <w:r w:rsidRPr="00101C40">
        <w:rPr>
          <w:rFonts w:ascii="Times New Roman" w:hAnsi="Times New Roman" w:cs="Times New Roman"/>
          <w:color w:val="111111"/>
          <w:sz w:val="24"/>
          <w:szCs w:val="24"/>
          <w:shd w:val="clear" w:color="auto" w:fill="FFFFFF"/>
        </w:rPr>
        <w:t>, which means that there is </w:t>
      </w:r>
      <w:r w:rsidRPr="00101C40">
        <w:rPr>
          <w:rStyle w:val="Strong"/>
          <w:rFonts w:ascii="Times New Roman" w:hAnsi="Times New Roman" w:cs="Times New Roman"/>
          <w:color w:val="111111"/>
          <w:sz w:val="24"/>
          <w:szCs w:val="24"/>
          <w:shd w:val="clear" w:color="auto" w:fill="FFFFFF"/>
        </w:rPr>
        <w:t>no explicit training phase before classification</w:t>
      </w:r>
      <w:r w:rsidRPr="00101C40">
        <w:rPr>
          <w:rFonts w:ascii="Times New Roman" w:hAnsi="Times New Roman" w:cs="Times New Roman"/>
          <w:color w:val="111111"/>
          <w:sz w:val="24"/>
          <w:szCs w:val="24"/>
          <w:shd w:val="clear" w:color="auto" w:fill="FFFFFF"/>
        </w:rPr>
        <w:t xml:space="preserve">. In KNN, the data points are separated on basis of clusters formed at feature space. The Euclidian distance between the data points forms the cluster. In KNN, K specifies the number of </w:t>
      </w:r>
      <w:proofErr w:type="gramStart"/>
      <w:r w:rsidRPr="00101C40">
        <w:rPr>
          <w:rFonts w:ascii="Times New Roman" w:hAnsi="Times New Roman" w:cs="Times New Roman"/>
          <w:color w:val="111111"/>
          <w:sz w:val="24"/>
          <w:szCs w:val="24"/>
          <w:shd w:val="clear" w:color="auto" w:fill="FFFFFF"/>
        </w:rPr>
        <w:t>cluster</w:t>
      </w:r>
      <w:proofErr w:type="gramEnd"/>
      <w:r w:rsidRPr="00101C40">
        <w:rPr>
          <w:rFonts w:ascii="Times New Roman" w:hAnsi="Times New Roman" w:cs="Times New Roman"/>
          <w:color w:val="111111"/>
          <w:sz w:val="24"/>
          <w:szCs w:val="24"/>
          <w:shd w:val="clear" w:color="auto" w:fill="FFFFFF"/>
        </w:rPr>
        <w:t xml:space="preserve"> to be formed for classification task and in unsupervised learning its different. The KNN </w:t>
      </w:r>
      <w:r w:rsidR="00004E46" w:rsidRPr="00101C40">
        <w:rPr>
          <w:rFonts w:ascii="Times New Roman" w:hAnsi="Times New Roman" w:cs="Times New Roman"/>
          <w:color w:val="111111"/>
          <w:sz w:val="24"/>
          <w:szCs w:val="24"/>
          <w:shd w:val="clear" w:color="auto" w:fill="FFFFFF"/>
        </w:rPr>
        <w:t xml:space="preserve">model used in this algorithm performs 2 clusters to perform the classification task as there is binary varaible for the target </w:t>
      </w:r>
      <w:proofErr w:type="spellStart"/>
      <w:r w:rsidR="00004E46" w:rsidRPr="00101C40">
        <w:rPr>
          <w:rFonts w:ascii="Times New Roman" w:hAnsi="Times New Roman" w:cs="Times New Roman"/>
          <w:color w:val="111111"/>
          <w:sz w:val="24"/>
          <w:szCs w:val="24"/>
          <w:shd w:val="clear" w:color="auto" w:fill="FFFFFF"/>
        </w:rPr>
        <w:t>varaible</w:t>
      </w:r>
      <w:proofErr w:type="spellEnd"/>
      <w:r w:rsidR="00004E46" w:rsidRPr="00101C40">
        <w:rPr>
          <w:rFonts w:ascii="Times New Roman" w:hAnsi="Times New Roman" w:cs="Times New Roman"/>
          <w:color w:val="111111"/>
          <w:sz w:val="24"/>
          <w:szCs w:val="24"/>
          <w:shd w:val="clear" w:color="auto" w:fill="FFFFFF"/>
        </w:rPr>
        <w:t xml:space="preserve"> for classification task for KNN. KNN is trained with different parameters such as 'auto', '</w:t>
      </w:r>
      <w:proofErr w:type="spellStart"/>
      <w:r w:rsidR="00004E46" w:rsidRPr="00101C40">
        <w:rPr>
          <w:rFonts w:ascii="Times New Roman" w:hAnsi="Times New Roman" w:cs="Times New Roman"/>
          <w:color w:val="111111"/>
          <w:sz w:val="24"/>
          <w:szCs w:val="24"/>
          <w:shd w:val="clear" w:color="auto" w:fill="FFFFFF"/>
        </w:rPr>
        <w:t>ball_tree</w:t>
      </w:r>
      <w:proofErr w:type="spellEnd"/>
      <w:r w:rsidR="00004E46" w:rsidRPr="00101C40">
        <w:rPr>
          <w:rFonts w:ascii="Times New Roman" w:hAnsi="Times New Roman" w:cs="Times New Roman"/>
          <w:color w:val="111111"/>
          <w:sz w:val="24"/>
          <w:szCs w:val="24"/>
          <w:shd w:val="clear" w:color="auto" w:fill="FFFFFF"/>
        </w:rPr>
        <w:t>', '</w:t>
      </w:r>
      <w:proofErr w:type="spellStart"/>
      <w:r w:rsidR="00004E46" w:rsidRPr="00101C40">
        <w:rPr>
          <w:rFonts w:ascii="Times New Roman" w:hAnsi="Times New Roman" w:cs="Times New Roman"/>
          <w:color w:val="111111"/>
          <w:sz w:val="24"/>
          <w:szCs w:val="24"/>
          <w:shd w:val="clear" w:color="auto" w:fill="FFFFFF"/>
        </w:rPr>
        <w:t>kd_tree</w:t>
      </w:r>
      <w:proofErr w:type="spellEnd"/>
      <w:r w:rsidR="00004E46" w:rsidRPr="00101C40">
        <w:rPr>
          <w:rFonts w:ascii="Times New Roman" w:hAnsi="Times New Roman" w:cs="Times New Roman"/>
          <w:color w:val="111111"/>
          <w:sz w:val="24"/>
          <w:szCs w:val="24"/>
          <w:shd w:val="clear" w:color="auto" w:fill="FFFFFF"/>
        </w:rPr>
        <w:t>', 'brute' algorithm to check for the best performing algorithm.</w:t>
      </w:r>
    </w:p>
    <w:p w14:paraId="752E19C8" w14:textId="4E1FCEE9" w:rsidR="00A95A05" w:rsidRPr="00101C40" w:rsidRDefault="00A95A05" w:rsidP="00A95A05">
      <w:pPr>
        <w:pStyle w:val="Heading3"/>
        <w:rPr>
          <w:rFonts w:ascii="Times New Roman" w:hAnsi="Times New Roman" w:cs="Times New Roman"/>
        </w:rPr>
      </w:pPr>
      <w:r w:rsidRPr="00101C40">
        <w:rPr>
          <w:rFonts w:ascii="Times New Roman" w:hAnsi="Times New Roman" w:cs="Times New Roman"/>
        </w:rPr>
        <w:t>Logistic Regression</w:t>
      </w:r>
    </w:p>
    <w:p w14:paraId="35519863" w14:textId="77777777" w:rsidR="00A95A05" w:rsidRPr="00101C40" w:rsidRDefault="00A95A05" w:rsidP="00A95A05">
      <w:pPr>
        <w:rPr>
          <w:rFonts w:ascii="Times New Roman" w:hAnsi="Times New Roman" w:cs="Times New Roman"/>
          <w:sz w:val="24"/>
          <w:szCs w:val="24"/>
        </w:rPr>
      </w:pPr>
    </w:p>
    <w:p w14:paraId="29F489FA" w14:textId="77777777" w:rsidR="00BF2B8A" w:rsidRPr="00101C40" w:rsidRDefault="00004E46" w:rsidP="00773321">
      <w:pPr>
        <w:pStyle w:val="NormalWeb"/>
        <w:shd w:val="clear" w:color="auto" w:fill="FFFFFF"/>
        <w:spacing w:before="0" w:beforeAutospacing="0" w:after="0" w:afterAutospacing="0"/>
        <w:textAlignment w:val="baseline"/>
        <w:rPr>
          <w:color w:val="333333"/>
        </w:rPr>
      </w:pPr>
      <w:r w:rsidRPr="00101C40">
        <w:t xml:space="preserve">Logistic regression is </w:t>
      </w:r>
      <w:r w:rsidR="006330C7" w:rsidRPr="00101C40">
        <w:t>a</w:t>
      </w:r>
      <w:r w:rsidRPr="00101C40">
        <w:t xml:space="preserve"> regression analysis</w:t>
      </w:r>
      <w:r w:rsidR="006330C7" w:rsidRPr="00101C40">
        <w:t xml:space="preserve"> data mining model which is applied of a dataset where</w:t>
      </w:r>
      <w:r w:rsidRPr="00101C40">
        <w:t xml:space="preserve"> when the dependent variable is dichotomous </w:t>
      </w:r>
      <w:r w:rsidR="006330C7" w:rsidRPr="00101C40">
        <w:t>variable</w:t>
      </w:r>
      <w:r w:rsidRPr="00101C40">
        <w:t>.</w:t>
      </w:r>
      <w:r w:rsidR="006330C7" w:rsidRPr="00101C40">
        <w:t xml:space="preserve"> </w:t>
      </w:r>
      <w:r w:rsidR="00773321" w:rsidRPr="00101C40">
        <w:rPr>
          <w:color w:val="333333"/>
        </w:rPr>
        <w:t xml:space="preserve"> Logistic regression</w:t>
      </w:r>
      <w:r w:rsidR="006330C7" w:rsidRPr="00101C40">
        <w:rPr>
          <w:color w:val="333333"/>
        </w:rPr>
        <w:t xml:space="preserve"> is a classifier algorithm which</w:t>
      </w:r>
      <w:r w:rsidR="00773321" w:rsidRPr="00101C40">
        <w:rPr>
          <w:color w:val="333333"/>
        </w:rPr>
        <w:t xml:space="preserve"> is defined by</w:t>
      </w:r>
      <w:r w:rsidR="006330C7" w:rsidRPr="00101C40">
        <w:rPr>
          <w:color w:val="333333"/>
        </w:rPr>
        <w:t xml:space="preserve"> the logarithmic function</w:t>
      </w:r>
      <w:r w:rsidR="00BF2B8A" w:rsidRPr="00101C40">
        <w:rPr>
          <w:color w:val="333333"/>
        </w:rPr>
        <w:t xml:space="preserve">  </w:t>
      </w:r>
    </w:p>
    <w:p w14:paraId="717A1FCD" w14:textId="526D8011" w:rsidR="00773321" w:rsidRPr="00101C40" w:rsidRDefault="00773321" w:rsidP="00BF2B8A">
      <w:pPr>
        <w:pStyle w:val="NormalWeb"/>
        <w:shd w:val="clear" w:color="auto" w:fill="FFFFFF"/>
        <w:spacing w:before="0" w:beforeAutospacing="0" w:after="0" w:afterAutospacing="0"/>
        <w:jc w:val="center"/>
        <w:textAlignment w:val="baseline"/>
        <w:rPr>
          <w:color w:val="333333"/>
        </w:rPr>
      </w:pPr>
      <w:r w:rsidRPr="00101C40">
        <w:rPr>
          <w:noProof/>
          <w:color w:val="333333"/>
        </w:rPr>
        <w:drawing>
          <wp:inline distT="0" distB="0" distL="0" distR="0" wp14:anchorId="3B4567F4" wp14:editId="5B593BF1">
            <wp:extent cx="3328035" cy="467995"/>
            <wp:effectExtent l="0" t="0" r="5715" b="8255"/>
            <wp:docPr id="8" name="Picture 8" descr="http://www.statisticssolutions.com/wp-content/uploads/2010/01/log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tisticssolutions.com/wp-content/uploads/2010/01/log2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035" cy="467995"/>
                    </a:xfrm>
                    <a:prstGeom prst="rect">
                      <a:avLst/>
                    </a:prstGeom>
                    <a:noFill/>
                    <a:ln>
                      <a:noFill/>
                    </a:ln>
                  </pic:spPr>
                </pic:pic>
              </a:graphicData>
            </a:graphic>
          </wp:inline>
        </w:drawing>
      </w:r>
    </w:p>
    <w:p w14:paraId="113A818D" w14:textId="0C9A5E99" w:rsidR="00A95A05" w:rsidRPr="00101C40" w:rsidRDefault="006330C7" w:rsidP="00C8194B">
      <w:pPr>
        <w:rPr>
          <w:rFonts w:ascii="Times New Roman" w:hAnsi="Times New Roman" w:cs="Times New Roman"/>
          <w:sz w:val="24"/>
          <w:szCs w:val="24"/>
        </w:rPr>
      </w:pPr>
      <w:r w:rsidRPr="00101C40">
        <w:rPr>
          <w:rFonts w:ascii="Times New Roman" w:hAnsi="Times New Roman" w:cs="Times New Roman"/>
          <w:sz w:val="24"/>
          <w:szCs w:val="24"/>
        </w:rPr>
        <w:t>In this experiment, we took logistic regression with varying c parameters such as 'C': [0.001, 0.01, 0.1, 1, 10, 100, 1000] and penalty of L1 and L2 to formulate the best performing model.</w:t>
      </w:r>
    </w:p>
    <w:p w14:paraId="3ED9A39F" w14:textId="77777777" w:rsidR="006330C7" w:rsidRPr="00101C40" w:rsidRDefault="00942607" w:rsidP="00942607">
      <w:pPr>
        <w:pStyle w:val="Heading2"/>
        <w:rPr>
          <w:rFonts w:ascii="Times New Roman" w:hAnsi="Times New Roman" w:cs="Times New Roman"/>
          <w:sz w:val="24"/>
          <w:szCs w:val="24"/>
        </w:rPr>
      </w:pPr>
      <w:r w:rsidRPr="00101C40">
        <w:rPr>
          <w:rFonts w:ascii="Times New Roman" w:hAnsi="Times New Roman" w:cs="Times New Roman"/>
          <w:sz w:val="24"/>
          <w:szCs w:val="24"/>
        </w:rPr>
        <w:t>Cross Validation</w:t>
      </w:r>
    </w:p>
    <w:p w14:paraId="3050A9D2" w14:textId="78777222" w:rsidR="00942607" w:rsidRPr="00101C40" w:rsidRDefault="006330C7" w:rsidP="00101C40">
      <w:pPr>
        <w:pStyle w:val="Heading2"/>
        <w:jc w:val="both"/>
        <w:rPr>
          <w:rFonts w:ascii="Times New Roman" w:hAnsi="Times New Roman" w:cs="Times New Roman"/>
          <w:sz w:val="24"/>
          <w:szCs w:val="24"/>
        </w:rPr>
      </w:pPr>
      <w:r w:rsidRPr="00101C40">
        <w:rPr>
          <w:rFonts w:ascii="Times New Roman" w:hAnsi="Times New Roman" w:cs="Times New Roman"/>
          <w:bCs/>
          <w:color w:val="222222"/>
          <w:sz w:val="24"/>
          <w:szCs w:val="24"/>
          <w:shd w:val="clear" w:color="auto" w:fill="FFFFFF"/>
        </w:rPr>
        <w:t>Cross</w:t>
      </w:r>
      <w:r w:rsidRPr="00101C40">
        <w:rPr>
          <w:rFonts w:ascii="Times New Roman" w:hAnsi="Times New Roman" w:cs="Times New Roman"/>
          <w:color w:val="222222"/>
          <w:sz w:val="24"/>
          <w:szCs w:val="24"/>
          <w:shd w:val="clear" w:color="auto" w:fill="FFFFFF"/>
        </w:rPr>
        <w:t>-</w:t>
      </w:r>
      <w:r w:rsidRPr="00101C40">
        <w:rPr>
          <w:rFonts w:ascii="Times New Roman" w:hAnsi="Times New Roman" w:cs="Times New Roman"/>
          <w:bCs/>
          <w:color w:val="222222"/>
          <w:sz w:val="24"/>
          <w:szCs w:val="24"/>
          <w:shd w:val="clear" w:color="auto" w:fill="FFFFFF"/>
        </w:rPr>
        <w:t>validation</w:t>
      </w:r>
      <w:r w:rsidRPr="00101C40">
        <w:rPr>
          <w:rFonts w:ascii="Times New Roman" w:hAnsi="Times New Roman" w:cs="Times New Roman"/>
          <w:color w:val="222222"/>
          <w:sz w:val="24"/>
          <w:szCs w:val="24"/>
          <w:shd w:val="clear" w:color="auto" w:fill="FFFFFF"/>
        </w:rPr>
        <w:t xml:space="preserve"> is a method used for resampling which is used to evaluate machine learning models. In cross validation the dataset is divided into k-folds; k-1 of the subset becomes </w:t>
      </w:r>
      <w:r w:rsidR="004134F4" w:rsidRPr="00101C40">
        <w:rPr>
          <w:rFonts w:ascii="Times New Roman" w:hAnsi="Times New Roman" w:cs="Times New Roman"/>
          <w:color w:val="222222"/>
          <w:sz w:val="24"/>
          <w:szCs w:val="24"/>
          <w:shd w:val="clear" w:color="auto" w:fill="FFFFFF"/>
        </w:rPr>
        <w:t>training dataset and 1 of them becomes validation set. Then this process is run iteratively through out of the learning or training process to evaluation of the model.</w:t>
      </w:r>
      <w:r w:rsidRPr="00101C40">
        <w:rPr>
          <w:rFonts w:ascii="Times New Roman" w:hAnsi="Times New Roman" w:cs="Times New Roman"/>
          <w:color w:val="222222"/>
          <w:sz w:val="24"/>
          <w:szCs w:val="24"/>
          <w:shd w:val="clear" w:color="auto" w:fill="FFFFFF"/>
        </w:rPr>
        <w:t xml:space="preserve"> Th</w:t>
      </w:r>
      <w:r w:rsidR="004134F4" w:rsidRPr="00101C40">
        <w:rPr>
          <w:rFonts w:ascii="Times New Roman" w:hAnsi="Times New Roman" w:cs="Times New Roman"/>
          <w:color w:val="222222"/>
          <w:sz w:val="24"/>
          <w:szCs w:val="24"/>
          <w:shd w:val="clear" w:color="auto" w:fill="FFFFFF"/>
        </w:rPr>
        <w:t>is</w:t>
      </w:r>
      <w:r w:rsidRPr="00101C40">
        <w:rPr>
          <w:rFonts w:ascii="Times New Roman" w:hAnsi="Times New Roman" w:cs="Times New Roman"/>
          <w:color w:val="222222"/>
          <w:sz w:val="24"/>
          <w:szCs w:val="24"/>
          <w:shd w:val="clear" w:color="auto" w:fill="FFFFFF"/>
        </w:rPr>
        <w:t xml:space="preserve"> procedure </w:t>
      </w:r>
      <w:r w:rsidR="004134F4" w:rsidRPr="00101C40">
        <w:rPr>
          <w:rFonts w:ascii="Times New Roman" w:hAnsi="Times New Roman" w:cs="Times New Roman"/>
          <w:color w:val="222222"/>
          <w:sz w:val="24"/>
          <w:szCs w:val="24"/>
          <w:shd w:val="clear" w:color="auto" w:fill="FFFFFF"/>
        </w:rPr>
        <w:t>consists of</w:t>
      </w:r>
      <w:r w:rsidRPr="00101C40">
        <w:rPr>
          <w:rFonts w:ascii="Times New Roman" w:hAnsi="Times New Roman" w:cs="Times New Roman"/>
          <w:color w:val="222222"/>
          <w:sz w:val="24"/>
          <w:szCs w:val="24"/>
          <w:shd w:val="clear" w:color="auto" w:fill="FFFFFF"/>
        </w:rPr>
        <w:t xml:space="preserve"> a parameter called k</w:t>
      </w:r>
      <w:r w:rsidR="004134F4" w:rsidRPr="00101C40">
        <w:rPr>
          <w:rFonts w:ascii="Times New Roman" w:hAnsi="Times New Roman" w:cs="Times New Roman"/>
          <w:color w:val="222222"/>
          <w:sz w:val="24"/>
          <w:szCs w:val="24"/>
          <w:shd w:val="clear" w:color="auto" w:fill="FFFFFF"/>
        </w:rPr>
        <w:t>; which</w:t>
      </w:r>
      <w:r w:rsidRPr="00101C40">
        <w:rPr>
          <w:rFonts w:ascii="Times New Roman" w:hAnsi="Times New Roman" w:cs="Times New Roman"/>
          <w:color w:val="222222"/>
          <w:sz w:val="24"/>
          <w:szCs w:val="24"/>
          <w:shd w:val="clear" w:color="auto" w:fill="FFFFFF"/>
        </w:rPr>
        <w:t xml:space="preserve"> </w:t>
      </w:r>
      <w:r w:rsidR="004134F4" w:rsidRPr="00101C40">
        <w:rPr>
          <w:rFonts w:ascii="Times New Roman" w:hAnsi="Times New Roman" w:cs="Times New Roman"/>
          <w:color w:val="222222"/>
          <w:sz w:val="24"/>
          <w:szCs w:val="24"/>
          <w:shd w:val="clear" w:color="auto" w:fill="FFFFFF"/>
        </w:rPr>
        <w:t>implies</w:t>
      </w:r>
      <w:r w:rsidRPr="00101C40">
        <w:rPr>
          <w:rFonts w:ascii="Times New Roman" w:hAnsi="Times New Roman" w:cs="Times New Roman"/>
          <w:color w:val="222222"/>
          <w:sz w:val="24"/>
          <w:szCs w:val="24"/>
          <w:shd w:val="clear" w:color="auto" w:fill="FFFFFF"/>
        </w:rPr>
        <w:t xml:space="preserve"> to the number of </w:t>
      </w:r>
      <w:r w:rsidR="004134F4" w:rsidRPr="00101C40">
        <w:rPr>
          <w:rFonts w:ascii="Times New Roman" w:hAnsi="Times New Roman" w:cs="Times New Roman"/>
          <w:color w:val="222222"/>
          <w:sz w:val="24"/>
          <w:szCs w:val="24"/>
          <w:shd w:val="clear" w:color="auto" w:fill="FFFFFF"/>
        </w:rPr>
        <w:t xml:space="preserve">sub datasets the dataset must be </w:t>
      </w:r>
      <w:r w:rsidRPr="00101C40">
        <w:rPr>
          <w:rFonts w:ascii="Times New Roman" w:hAnsi="Times New Roman" w:cs="Times New Roman"/>
          <w:color w:val="222222"/>
          <w:sz w:val="24"/>
          <w:szCs w:val="24"/>
          <w:shd w:val="clear" w:color="auto" w:fill="FFFFFF"/>
        </w:rPr>
        <w:t>split into.</w:t>
      </w:r>
      <w:r w:rsidR="004134F4" w:rsidRPr="00101C40">
        <w:rPr>
          <w:rFonts w:ascii="Times New Roman" w:hAnsi="Times New Roman" w:cs="Times New Roman"/>
          <w:color w:val="222222"/>
          <w:sz w:val="24"/>
          <w:szCs w:val="24"/>
          <w:shd w:val="clear" w:color="auto" w:fill="FFFFFF"/>
        </w:rPr>
        <w:t xml:space="preserve"> In this experiment, we have made k=5; which means the dataset will be </w:t>
      </w:r>
      <w:proofErr w:type="spellStart"/>
      <w:r w:rsidR="004134F4" w:rsidRPr="00101C40">
        <w:rPr>
          <w:rFonts w:ascii="Times New Roman" w:hAnsi="Times New Roman" w:cs="Times New Roman"/>
          <w:color w:val="222222"/>
          <w:sz w:val="24"/>
          <w:szCs w:val="24"/>
          <w:shd w:val="clear" w:color="auto" w:fill="FFFFFF"/>
        </w:rPr>
        <w:t>splitted</w:t>
      </w:r>
      <w:proofErr w:type="spellEnd"/>
      <w:r w:rsidR="004134F4" w:rsidRPr="00101C40">
        <w:rPr>
          <w:rFonts w:ascii="Times New Roman" w:hAnsi="Times New Roman" w:cs="Times New Roman"/>
          <w:color w:val="222222"/>
          <w:sz w:val="24"/>
          <w:szCs w:val="24"/>
          <w:shd w:val="clear" w:color="auto" w:fill="FFFFFF"/>
        </w:rPr>
        <w:t xml:space="preserve"> into 5 subsets for training of data.</w:t>
      </w:r>
    </w:p>
    <w:p w14:paraId="0F5A86B1" w14:textId="7A793830" w:rsidR="00942607" w:rsidRPr="00101C40" w:rsidRDefault="00942607" w:rsidP="00942607">
      <w:pPr>
        <w:pStyle w:val="Heading2"/>
        <w:rPr>
          <w:rFonts w:ascii="Times New Roman" w:hAnsi="Times New Roman" w:cs="Times New Roman"/>
          <w:sz w:val="24"/>
          <w:szCs w:val="24"/>
        </w:rPr>
      </w:pPr>
      <w:r w:rsidRPr="00101C40">
        <w:rPr>
          <w:rFonts w:ascii="Times New Roman" w:hAnsi="Times New Roman" w:cs="Times New Roman"/>
          <w:sz w:val="24"/>
          <w:szCs w:val="24"/>
        </w:rPr>
        <w:t>Performance Evaluation</w:t>
      </w:r>
    </w:p>
    <w:p w14:paraId="61DCBE68" w14:textId="3FBEA206" w:rsidR="00D16306" w:rsidRPr="00101C40" w:rsidRDefault="00D16306" w:rsidP="00942607">
      <w:pPr>
        <w:pStyle w:val="Heading3"/>
        <w:rPr>
          <w:rFonts w:ascii="Times New Roman" w:hAnsi="Times New Roman" w:cs="Times New Roman"/>
        </w:rPr>
      </w:pPr>
      <w:r w:rsidRPr="00101C40">
        <w:rPr>
          <w:rFonts w:ascii="Times New Roman" w:hAnsi="Times New Roman" w:cs="Times New Roman"/>
        </w:rPr>
        <w:t>Recall</w:t>
      </w:r>
    </w:p>
    <w:p w14:paraId="6C81770B" w14:textId="77777777" w:rsidR="00D16306" w:rsidRPr="00101C40" w:rsidRDefault="00D16306" w:rsidP="009F1B9A">
      <w:pPr>
        <w:pStyle w:val="Heading3"/>
        <w:shd w:val="clear" w:color="auto" w:fill="FFFFFF"/>
        <w:spacing w:before="0" w:after="120"/>
        <w:jc w:val="both"/>
        <w:rPr>
          <w:rFonts w:ascii="Times New Roman" w:hAnsi="Times New Roman" w:cs="Times New Roman"/>
          <w:color w:val="auto"/>
        </w:rPr>
      </w:pPr>
      <w:r w:rsidRPr="00101C40">
        <w:rPr>
          <w:rFonts w:ascii="Times New Roman" w:hAnsi="Times New Roman" w:cs="Times New Roman"/>
          <w:color w:val="auto"/>
        </w:rPr>
        <w:t xml:space="preserve">This is a clear example where we cannot use accuracy score to evaluate our classification algorithm. By checking the accuracy, we will still be having a high accuracy, but we will not </w:t>
      </w:r>
      <w:proofErr w:type="spellStart"/>
      <w:r w:rsidRPr="00101C40">
        <w:rPr>
          <w:rFonts w:ascii="Times New Roman" w:hAnsi="Times New Roman" w:cs="Times New Roman"/>
          <w:color w:val="auto"/>
        </w:rPr>
        <w:t>e</w:t>
      </w:r>
      <w:proofErr w:type="spellEnd"/>
      <w:r w:rsidRPr="00101C40">
        <w:rPr>
          <w:rFonts w:ascii="Times New Roman" w:hAnsi="Times New Roman" w:cs="Times New Roman"/>
          <w:color w:val="auto"/>
        </w:rPr>
        <w:t xml:space="preserve"> able to predict the CLASS = 1 correctly i.e., the main fraudulent transactions. Therefore, in order to evaluate the data mining </w:t>
      </w:r>
      <w:proofErr w:type="gramStart"/>
      <w:r w:rsidRPr="00101C40">
        <w:rPr>
          <w:rFonts w:ascii="Times New Roman" w:hAnsi="Times New Roman" w:cs="Times New Roman"/>
          <w:color w:val="auto"/>
        </w:rPr>
        <w:t>models</w:t>
      </w:r>
      <w:proofErr w:type="gramEnd"/>
      <w:r w:rsidRPr="00101C40">
        <w:rPr>
          <w:rFonts w:ascii="Times New Roman" w:hAnsi="Times New Roman" w:cs="Times New Roman"/>
          <w:color w:val="auto"/>
        </w:rPr>
        <w:t xml:space="preserve"> we check the recall accuracy.</w:t>
      </w:r>
    </w:p>
    <w:p w14:paraId="272B25B7" w14:textId="36A484B3" w:rsidR="00D16306" w:rsidRPr="00101C40" w:rsidRDefault="00D16306" w:rsidP="009F1B9A">
      <w:pPr>
        <w:pStyle w:val="ListParagraph"/>
        <w:pBdr>
          <w:top w:val="single" w:sz="4" w:space="1" w:color="auto"/>
          <w:left w:val="single" w:sz="4" w:space="4" w:color="auto"/>
          <w:bottom w:val="single" w:sz="4" w:space="1" w:color="auto"/>
          <w:right w:val="single" w:sz="4" w:space="4" w:color="auto"/>
        </w:pBdr>
        <w:ind w:left="1080"/>
        <w:jc w:val="both"/>
        <w:rPr>
          <w:rFonts w:ascii="Times New Roman" w:hAnsi="Times New Roman" w:cs="Times New Roman"/>
          <w:sz w:val="24"/>
          <w:szCs w:val="24"/>
        </w:rPr>
      </w:pPr>
      <w:r w:rsidRPr="00101C40">
        <w:rPr>
          <w:rFonts w:ascii="Times New Roman" w:hAnsi="Times New Roman" w:cs="Times New Roman"/>
          <w:sz w:val="24"/>
          <w:szCs w:val="24"/>
        </w:rPr>
        <w:t>Recall: True Positives</w:t>
      </w:r>
      <w:proofErr w:type="gramStart"/>
      <w:r w:rsidRPr="00101C40">
        <w:rPr>
          <w:rFonts w:ascii="Times New Roman" w:hAnsi="Times New Roman" w:cs="Times New Roman"/>
          <w:sz w:val="24"/>
          <w:szCs w:val="24"/>
        </w:rPr>
        <w:t>/(</w:t>
      </w:r>
      <w:proofErr w:type="gramEnd"/>
      <w:r w:rsidRPr="00101C40">
        <w:rPr>
          <w:rFonts w:ascii="Times New Roman" w:hAnsi="Times New Roman" w:cs="Times New Roman"/>
          <w:sz w:val="24"/>
          <w:szCs w:val="24"/>
        </w:rPr>
        <w:t>True Positives + False Negatives)</w:t>
      </w:r>
    </w:p>
    <w:p w14:paraId="4A353BC3" w14:textId="77777777" w:rsidR="00942607" w:rsidRPr="00101C40" w:rsidRDefault="00D16306" w:rsidP="00942607">
      <w:pPr>
        <w:pStyle w:val="Heading3"/>
        <w:rPr>
          <w:rFonts w:ascii="Times New Roman" w:hAnsi="Times New Roman" w:cs="Times New Roman"/>
        </w:rPr>
      </w:pPr>
      <w:r w:rsidRPr="00101C40">
        <w:rPr>
          <w:rFonts w:ascii="Times New Roman" w:hAnsi="Times New Roman" w:cs="Times New Roman"/>
        </w:rPr>
        <w:t>ROC curves</w:t>
      </w:r>
    </w:p>
    <w:p w14:paraId="54EAFCE5" w14:textId="774289EB" w:rsidR="00D16306" w:rsidRPr="00101C40" w:rsidRDefault="00942607" w:rsidP="00942607">
      <w:pPr>
        <w:pStyle w:val="Heading3"/>
        <w:rPr>
          <w:rFonts w:ascii="Times New Roman" w:hAnsi="Times New Roman" w:cs="Times New Roman"/>
          <w:color w:val="auto"/>
        </w:rPr>
      </w:pPr>
      <w:r w:rsidRPr="00101C40">
        <w:rPr>
          <w:rFonts w:ascii="Times New Roman" w:hAnsi="Times New Roman" w:cs="Times New Roman"/>
          <w:color w:val="auto"/>
        </w:rPr>
        <w:t>Performance evaluation of data mining model for such a case where thee is imbalanced dataset can be done through ROC curves, to find the datamining model with higher area has better classification strength. ROC takes</w:t>
      </w:r>
      <w:r w:rsidR="00D16306" w:rsidRPr="00101C40">
        <w:rPr>
          <w:rFonts w:ascii="Times New Roman" w:hAnsi="Times New Roman" w:cs="Times New Roman"/>
          <w:color w:val="auto"/>
        </w:rPr>
        <w:t xml:space="preserve"> sensitivity/specificity ratio</w:t>
      </w:r>
      <w:r w:rsidRPr="00101C40">
        <w:rPr>
          <w:rFonts w:ascii="Times New Roman" w:hAnsi="Times New Roman" w:cs="Times New Roman"/>
          <w:color w:val="auto"/>
        </w:rPr>
        <w:t xml:space="preserve"> into consideration which is required in this case</w:t>
      </w:r>
      <w:r w:rsidR="00D16306" w:rsidRPr="00101C40">
        <w:rPr>
          <w:rFonts w:ascii="Times New Roman" w:hAnsi="Times New Roman" w:cs="Times New Roman"/>
          <w:color w:val="auto"/>
        </w:rPr>
        <w:t>.</w:t>
      </w:r>
    </w:p>
    <w:p w14:paraId="4EB1F3A8" w14:textId="1B4B0E0F" w:rsidR="00942607" w:rsidRPr="00101C40" w:rsidRDefault="00942607" w:rsidP="00942607">
      <w:pPr>
        <w:rPr>
          <w:rFonts w:ascii="Times New Roman" w:hAnsi="Times New Roman" w:cs="Times New Roman"/>
          <w:sz w:val="24"/>
          <w:szCs w:val="24"/>
        </w:rPr>
      </w:pPr>
    </w:p>
    <w:p w14:paraId="0EB07B68" w14:textId="21EC47D1" w:rsidR="00CF7B7A" w:rsidRPr="00101C40" w:rsidRDefault="007918AE" w:rsidP="00F37FED">
      <w:pPr>
        <w:pStyle w:val="Heading2"/>
        <w:rPr>
          <w:rFonts w:ascii="Times New Roman" w:hAnsi="Times New Roman" w:cs="Times New Roman"/>
          <w:sz w:val="24"/>
          <w:szCs w:val="24"/>
        </w:rPr>
      </w:pPr>
      <w:r w:rsidRPr="00101C40">
        <w:rPr>
          <w:rFonts w:ascii="Times New Roman" w:hAnsi="Times New Roman" w:cs="Times New Roman"/>
          <w:sz w:val="24"/>
          <w:szCs w:val="24"/>
        </w:rPr>
        <w:t>Normalizing</w:t>
      </w:r>
      <w:r w:rsidR="00CF7B7A" w:rsidRPr="00101C40">
        <w:rPr>
          <w:rFonts w:ascii="Times New Roman" w:hAnsi="Times New Roman" w:cs="Times New Roman"/>
          <w:sz w:val="24"/>
          <w:szCs w:val="24"/>
        </w:rPr>
        <w:t xml:space="preserve"> correlated </w:t>
      </w:r>
      <w:r w:rsidRPr="00101C40">
        <w:rPr>
          <w:rFonts w:ascii="Times New Roman" w:hAnsi="Times New Roman" w:cs="Times New Roman"/>
          <w:sz w:val="24"/>
          <w:szCs w:val="24"/>
        </w:rPr>
        <w:t>variables</w:t>
      </w:r>
    </w:p>
    <w:p w14:paraId="4E20DA6F" w14:textId="17FCC195" w:rsidR="005A4473" w:rsidRPr="00101C40" w:rsidRDefault="007918AE" w:rsidP="00737345">
      <w:pPr>
        <w:jc w:val="both"/>
        <w:rPr>
          <w:rFonts w:ascii="Times New Roman" w:hAnsi="Times New Roman" w:cs="Times New Roman"/>
          <w:sz w:val="24"/>
          <w:szCs w:val="24"/>
          <w:shd w:val="clear" w:color="auto" w:fill="FFFFFF"/>
        </w:rPr>
      </w:pPr>
      <w:r w:rsidRPr="00101C40">
        <w:rPr>
          <w:rFonts w:ascii="Times New Roman" w:hAnsi="Times New Roman" w:cs="Times New Roman"/>
          <w:sz w:val="24"/>
          <w:szCs w:val="24"/>
        </w:rPr>
        <w:t xml:space="preserve">Normalizing correlated variables are essential in increasing the efficiency of data mining model. Since the correlated variables consisting in the dataset having outliers can deviate the performance of the data mining model.  The </w:t>
      </w:r>
      <w:r w:rsidR="003D1A36" w:rsidRPr="00101C40">
        <w:rPr>
          <w:rFonts w:ascii="Times New Roman" w:hAnsi="Times New Roman" w:cs="Times New Roman"/>
          <w:sz w:val="24"/>
          <w:szCs w:val="24"/>
        </w:rPr>
        <w:t>variables</w:t>
      </w:r>
      <w:r w:rsidRPr="00101C40">
        <w:rPr>
          <w:rFonts w:ascii="Times New Roman" w:hAnsi="Times New Roman" w:cs="Times New Roman"/>
          <w:sz w:val="24"/>
          <w:szCs w:val="24"/>
        </w:rPr>
        <w:t xml:space="preserve"> </w:t>
      </w:r>
      <w:r w:rsidR="003D1A36" w:rsidRPr="00101C40">
        <w:rPr>
          <w:rFonts w:ascii="Times New Roman" w:hAnsi="Times New Roman" w:cs="Times New Roman"/>
          <w:sz w:val="24"/>
          <w:szCs w:val="24"/>
        </w:rPr>
        <w:t>in the</w:t>
      </w:r>
      <w:r w:rsidRPr="00101C40">
        <w:rPr>
          <w:rFonts w:ascii="Times New Roman" w:hAnsi="Times New Roman" w:cs="Times New Roman"/>
          <w:sz w:val="24"/>
          <w:szCs w:val="24"/>
        </w:rPr>
        <w:t xml:space="preserve"> </w:t>
      </w:r>
      <w:r w:rsidR="008C2192" w:rsidRPr="00101C40">
        <w:rPr>
          <w:rFonts w:ascii="Times New Roman" w:hAnsi="Times New Roman" w:cs="Times New Roman"/>
          <w:sz w:val="24"/>
          <w:szCs w:val="24"/>
        </w:rPr>
        <w:t xml:space="preserve">dataset </w:t>
      </w:r>
      <w:r w:rsidR="008C2192" w:rsidRPr="00101C40">
        <w:rPr>
          <w:rFonts w:ascii="Times New Roman" w:hAnsi="Times New Roman" w:cs="Times New Roman"/>
          <w:bCs/>
          <w:sz w:val="24"/>
          <w:szCs w:val="24"/>
          <w:shd w:val="clear" w:color="auto" w:fill="FFFFFF"/>
        </w:rPr>
        <w:t>V</w:t>
      </w:r>
      <w:r w:rsidR="003D1A36" w:rsidRPr="00101C40">
        <w:rPr>
          <w:rFonts w:ascii="Times New Roman" w:hAnsi="Times New Roman" w:cs="Times New Roman"/>
          <w:sz w:val="24"/>
          <w:szCs w:val="24"/>
          <w:shd w:val="clear" w:color="auto" w:fill="FFFFFF"/>
        </w:rPr>
        <w:t>17, V14, V12 and V10 are negatively correlated and V2, V4, V11, and V19 are positively correlated. We checked the correlated variables using boxplot to have a better understanding of the normality distribution as these variables brings the main variance in the target variable classify in fraudulent and non-fraudulent transactions.</w:t>
      </w:r>
      <w:r w:rsidR="008C2192" w:rsidRPr="00101C40">
        <w:rPr>
          <w:rFonts w:ascii="Times New Roman" w:hAnsi="Times New Roman" w:cs="Times New Roman"/>
          <w:sz w:val="24"/>
          <w:szCs w:val="24"/>
          <w:shd w:val="clear" w:color="auto" w:fill="FFFFFF"/>
        </w:rPr>
        <w:t xml:space="preserve"> To make sure the correlated </w:t>
      </w:r>
      <w:r w:rsidR="00737345" w:rsidRPr="00101C40">
        <w:rPr>
          <w:rFonts w:ascii="Times New Roman" w:hAnsi="Times New Roman" w:cs="Times New Roman"/>
          <w:sz w:val="24"/>
          <w:szCs w:val="24"/>
          <w:shd w:val="clear" w:color="auto" w:fill="FFFFFF"/>
        </w:rPr>
        <w:t>variables</w:t>
      </w:r>
      <w:r w:rsidR="008C2192" w:rsidRPr="00101C40">
        <w:rPr>
          <w:rFonts w:ascii="Times New Roman" w:hAnsi="Times New Roman" w:cs="Times New Roman"/>
          <w:sz w:val="24"/>
          <w:szCs w:val="24"/>
          <w:shd w:val="clear" w:color="auto" w:fill="FFFFFF"/>
        </w:rPr>
        <w:t xml:space="preserve"> attaining the normality distribution to improve </w:t>
      </w:r>
      <w:r w:rsidR="008C2192" w:rsidRPr="00101C40">
        <w:rPr>
          <w:rFonts w:ascii="Times New Roman" w:hAnsi="Times New Roman" w:cs="Times New Roman"/>
          <w:sz w:val="24"/>
          <w:szCs w:val="24"/>
          <w:shd w:val="clear" w:color="auto" w:fill="FFFFFF"/>
        </w:rPr>
        <w:lastRenderedPageBreak/>
        <w:t>the efficiency of the data mining models, we checked the distribution of feature with target variables with the boxplot to check the outliers.</w:t>
      </w:r>
      <w:r w:rsidR="005A4473" w:rsidRPr="00101C40">
        <w:rPr>
          <w:rFonts w:ascii="Times New Roman" w:hAnsi="Times New Roman" w:cs="Times New Roman"/>
          <w:sz w:val="24"/>
          <w:szCs w:val="24"/>
          <w:shd w:val="clear" w:color="auto" w:fill="FFFFFF"/>
        </w:rPr>
        <w:t xml:space="preserve"> The observations from boxplot</w:t>
      </w:r>
      <w:r w:rsidR="00F37FED" w:rsidRPr="00101C40">
        <w:rPr>
          <w:rFonts w:ascii="Times New Roman" w:hAnsi="Times New Roman" w:cs="Times New Roman"/>
          <w:sz w:val="24"/>
          <w:szCs w:val="24"/>
          <w:shd w:val="clear" w:color="auto" w:fill="FFFFFF"/>
        </w:rPr>
        <w:t xml:space="preserve"> (figure </w:t>
      </w:r>
      <w:r w:rsidR="00D16306" w:rsidRPr="00101C40">
        <w:rPr>
          <w:rFonts w:ascii="Times New Roman" w:hAnsi="Times New Roman" w:cs="Times New Roman"/>
          <w:sz w:val="24"/>
          <w:szCs w:val="24"/>
          <w:shd w:val="clear" w:color="auto" w:fill="FFFFFF"/>
        </w:rPr>
        <w:t>2</w:t>
      </w:r>
      <w:r w:rsidR="00F37FED" w:rsidRPr="00101C40">
        <w:rPr>
          <w:rFonts w:ascii="Times New Roman" w:hAnsi="Times New Roman" w:cs="Times New Roman"/>
          <w:sz w:val="24"/>
          <w:szCs w:val="24"/>
          <w:shd w:val="clear" w:color="auto" w:fill="FFFFFF"/>
        </w:rPr>
        <w:t>)</w:t>
      </w:r>
      <w:r w:rsidR="005A4473" w:rsidRPr="00101C40">
        <w:rPr>
          <w:rFonts w:ascii="Times New Roman" w:hAnsi="Times New Roman" w:cs="Times New Roman"/>
          <w:sz w:val="24"/>
          <w:szCs w:val="24"/>
          <w:shd w:val="clear" w:color="auto" w:fill="FFFFFF"/>
        </w:rPr>
        <w:t>:</w:t>
      </w:r>
    </w:p>
    <w:p w14:paraId="503297B3" w14:textId="77777777" w:rsidR="00737345" w:rsidRPr="00101C40" w:rsidRDefault="00737345" w:rsidP="00737345">
      <w:pPr>
        <w:jc w:val="both"/>
        <w:rPr>
          <w:rFonts w:ascii="Times New Roman" w:hAnsi="Times New Roman" w:cs="Times New Roman"/>
          <w:sz w:val="24"/>
          <w:szCs w:val="24"/>
          <w:shd w:val="clear" w:color="auto" w:fill="FFFFFF"/>
        </w:rPr>
        <w:sectPr w:rsidR="00737345" w:rsidRPr="00101C40" w:rsidSect="00BF2B8A">
          <w:pgSz w:w="12240" w:h="15840"/>
          <w:pgMar w:top="720" w:right="720" w:bottom="720" w:left="720" w:header="720" w:footer="720" w:gutter="0"/>
          <w:cols w:space="720"/>
          <w:docGrid w:linePitch="360"/>
        </w:sectPr>
      </w:pPr>
    </w:p>
    <w:p w14:paraId="3FF1D46D" w14:textId="77777777" w:rsidR="00F37FED" w:rsidRPr="00101C40" w:rsidRDefault="005A4473" w:rsidP="00F37FED">
      <w:pPr>
        <w:keepNext/>
        <w:jc w:val="both"/>
        <w:rPr>
          <w:rFonts w:ascii="Times New Roman" w:hAnsi="Times New Roman" w:cs="Times New Roman"/>
          <w:sz w:val="24"/>
          <w:szCs w:val="24"/>
        </w:rPr>
      </w:pPr>
      <w:r w:rsidRPr="00101C40">
        <w:rPr>
          <w:rFonts w:ascii="Times New Roman" w:hAnsi="Times New Roman" w:cs="Times New Roman"/>
          <w:noProof/>
          <w:sz w:val="24"/>
          <w:szCs w:val="24"/>
        </w:rPr>
        <w:drawing>
          <wp:inline distT="0" distB="0" distL="0" distR="0" wp14:anchorId="45B5E023" wp14:editId="51F732B9">
            <wp:extent cx="6400800" cy="153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1530350"/>
                    </a:xfrm>
                    <a:prstGeom prst="rect">
                      <a:avLst/>
                    </a:prstGeom>
                  </pic:spPr>
                </pic:pic>
              </a:graphicData>
            </a:graphic>
          </wp:inline>
        </w:drawing>
      </w:r>
    </w:p>
    <w:p w14:paraId="599D5B6D" w14:textId="37D3EBEA" w:rsidR="00737345" w:rsidRPr="00101C40" w:rsidRDefault="00737345" w:rsidP="00F37FED">
      <w:pPr>
        <w:pStyle w:val="Caption"/>
        <w:jc w:val="center"/>
        <w:rPr>
          <w:rFonts w:ascii="Times New Roman" w:hAnsi="Times New Roman" w:cs="Times New Roman"/>
          <w:sz w:val="24"/>
          <w:szCs w:val="24"/>
          <w:shd w:val="clear" w:color="auto" w:fill="FFFFFF"/>
        </w:rPr>
        <w:sectPr w:rsidR="00737345" w:rsidRPr="00101C40" w:rsidSect="00BF2B8A">
          <w:type w:val="continuous"/>
          <w:pgSz w:w="12240" w:h="15840"/>
          <w:pgMar w:top="1440" w:right="1080" w:bottom="1440" w:left="1080" w:header="720" w:footer="720" w:gutter="0"/>
          <w:cols w:space="720"/>
          <w:docGrid w:linePitch="360"/>
        </w:sectPr>
      </w:pPr>
    </w:p>
    <w:p w14:paraId="3A611E59" w14:textId="77777777" w:rsidR="00737345" w:rsidRPr="00101C40" w:rsidRDefault="00737345" w:rsidP="00737345">
      <w:pPr>
        <w:jc w:val="both"/>
        <w:rPr>
          <w:rFonts w:ascii="Times New Roman" w:hAnsi="Times New Roman" w:cs="Times New Roman"/>
          <w:sz w:val="24"/>
          <w:szCs w:val="24"/>
          <w:shd w:val="clear" w:color="auto" w:fill="FFFFFF"/>
        </w:rPr>
        <w:sectPr w:rsidR="00737345" w:rsidRPr="00101C40" w:rsidSect="00BF2B8A">
          <w:type w:val="continuous"/>
          <w:pgSz w:w="12240" w:h="15840"/>
          <w:pgMar w:top="1440" w:right="1080" w:bottom="1440" w:left="1080" w:header="720" w:footer="720" w:gutter="0"/>
          <w:cols w:space="720"/>
          <w:docGrid w:linePitch="360"/>
        </w:sectPr>
      </w:pPr>
    </w:p>
    <w:p w14:paraId="6F808039" w14:textId="77777777" w:rsidR="00F37FED" w:rsidRPr="00101C40" w:rsidRDefault="008C2192" w:rsidP="00F37FED">
      <w:pPr>
        <w:keepNext/>
        <w:jc w:val="both"/>
        <w:rPr>
          <w:rFonts w:ascii="Times New Roman" w:hAnsi="Times New Roman" w:cs="Times New Roman"/>
          <w:sz w:val="24"/>
          <w:szCs w:val="24"/>
        </w:rPr>
      </w:pPr>
      <w:r w:rsidRPr="00101C40">
        <w:rPr>
          <w:rFonts w:ascii="Times New Roman" w:hAnsi="Times New Roman" w:cs="Times New Roman"/>
          <w:noProof/>
          <w:sz w:val="24"/>
          <w:szCs w:val="24"/>
        </w:rPr>
        <w:drawing>
          <wp:inline distT="0" distB="0" distL="0" distR="0" wp14:anchorId="69C80CAF" wp14:editId="339CAF20">
            <wp:extent cx="6400800" cy="1499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1499235"/>
                    </a:xfrm>
                    <a:prstGeom prst="rect">
                      <a:avLst/>
                    </a:prstGeom>
                  </pic:spPr>
                </pic:pic>
              </a:graphicData>
            </a:graphic>
          </wp:inline>
        </w:drawing>
      </w:r>
    </w:p>
    <w:p w14:paraId="4099591E" w14:textId="1A64E291" w:rsidR="00737345" w:rsidRPr="00101C40" w:rsidRDefault="00F37FED" w:rsidP="00F37FED">
      <w:pPr>
        <w:pStyle w:val="Caption"/>
        <w:jc w:val="center"/>
        <w:rPr>
          <w:rFonts w:ascii="Times New Roman" w:hAnsi="Times New Roman" w:cs="Times New Roman"/>
          <w:sz w:val="24"/>
          <w:szCs w:val="24"/>
          <w:shd w:val="clear" w:color="auto" w:fill="FFFFFF"/>
        </w:rPr>
        <w:sectPr w:rsidR="00737345" w:rsidRPr="00101C40" w:rsidSect="00BF2B8A">
          <w:type w:val="continuous"/>
          <w:pgSz w:w="12240" w:h="15840"/>
          <w:pgMar w:top="1440" w:right="1080" w:bottom="1440" w:left="1080" w:header="720" w:footer="720" w:gutter="0"/>
          <w:cols w:space="720"/>
          <w:docGrid w:linePitch="360"/>
        </w:sectPr>
      </w:pPr>
      <w:r w:rsidRPr="00101C40">
        <w:rPr>
          <w:rFonts w:ascii="Times New Roman" w:hAnsi="Times New Roman" w:cs="Times New Roman"/>
          <w:sz w:val="24"/>
          <w:szCs w:val="24"/>
        </w:rPr>
        <w:t xml:space="preserve">Figure </w:t>
      </w:r>
      <w:r w:rsidRPr="00101C40">
        <w:rPr>
          <w:rFonts w:ascii="Times New Roman" w:hAnsi="Times New Roman" w:cs="Times New Roman"/>
          <w:sz w:val="24"/>
          <w:szCs w:val="24"/>
        </w:rPr>
        <w:fldChar w:fldCharType="begin"/>
      </w:r>
      <w:r w:rsidRPr="00101C40">
        <w:rPr>
          <w:rFonts w:ascii="Times New Roman" w:hAnsi="Times New Roman" w:cs="Times New Roman"/>
          <w:sz w:val="24"/>
          <w:szCs w:val="24"/>
        </w:rPr>
        <w:instrText xml:space="preserve"> SEQ Figure \* ARABIC </w:instrText>
      </w:r>
      <w:r w:rsidRPr="00101C40">
        <w:rPr>
          <w:rFonts w:ascii="Times New Roman" w:hAnsi="Times New Roman" w:cs="Times New Roman"/>
          <w:sz w:val="24"/>
          <w:szCs w:val="24"/>
        </w:rPr>
        <w:fldChar w:fldCharType="separate"/>
      </w:r>
      <w:r w:rsidR="00E25FB8" w:rsidRPr="00101C40">
        <w:rPr>
          <w:rFonts w:ascii="Times New Roman" w:hAnsi="Times New Roman" w:cs="Times New Roman"/>
          <w:noProof/>
          <w:sz w:val="24"/>
          <w:szCs w:val="24"/>
        </w:rPr>
        <w:t>2</w:t>
      </w:r>
      <w:r w:rsidRPr="00101C40">
        <w:rPr>
          <w:rFonts w:ascii="Times New Roman" w:hAnsi="Times New Roman" w:cs="Times New Roman"/>
          <w:sz w:val="24"/>
          <w:szCs w:val="24"/>
        </w:rPr>
        <w:fldChar w:fldCharType="end"/>
      </w:r>
    </w:p>
    <w:p w14:paraId="7958738E" w14:textId="19D19023" w:rsidR="00863D6A" w:rsidRPr="00101C40" w:rsidRDefault="005A4473" w:rsidP="00737345">
      <w:pPr>
        <w:jc w:val="both"/>
        <w:rPr>
          <w:rFonts w:ascii="Times New Roman" w:hAnsi="Times New Roman" w:cs="Times New Roman"/>
          <w:sz w:val="24"/>
          <w:szCs w:val="24"/>
        </w:rPr>
      </w:pPr>
      <w:r w:rsidRPr="00101C40">
        <w:rPr>
          <w:rFonts w:ascii="Times New Roman" w:hAnsi="Times New Roman" w:cs="Times New Roman"/>
          <w:sz w:val="24"/>
          <w:szCs w:val="24"/>
          <w:shd w:val="clear" w:color="auto" w:fill="FFFFFF"/>
        </w:rPr>
        <w:t xml:space="preserve">After checking with the </w:t>
      </w:r>
      <w:r w:rsidR="008C2192" w:rsidRPr="00101C40">
        <w:rPr>
          <w:rFonts w:ascii="Times New Roman" w:hAnsi="Times New Roman" w:cs="Times New Roman"/>
          <w:sz w:val="24"/>
          <w:szCs w:val="24"/>
          <w:shd w:val="clear" w:color="auto" w:fill="FFFFFF"/>
        </w:rPr>
        <w:t>boxplots,</w:t>
      </w:r>
      <w:r w:rsidRPr="00101C40">
        <w:rPr>
          <w:rFonts w:ascii="Times New Roman" w:hAnsi="Times New Roman" w:cs="Times New Roman"/>
          <w:sz w:val="24"/>
          <w:szCs w:val="24"/>
          <w:shd w:val="clear" w:color="auto" w:fill="FFFFFF"/>
        </w:rPr>
        <w:t xml:space="preserve"> we found that </w:t>
      </w:r>
      <w:r w:rsidR="008C2192" w:rsidRPr="00101C40">
        <w:rPr>
          <w:rFonts w:ascii="Times New Roman" w:hAnsi="Times New Roman" w:cs="Times New Roman"/>
          <w:sz w:val="24"/>
          <w:szCs w:val="24"/>
          <w:shd w:val="clear" w:color="auto" w:fill="FFFFFF"/>
        </w:rPr>
        <w:t>variables</w:t>
      </w:r>
      <w:r w:rsidRPr="00101C40">
        <w:rPr>
          <w:rFonts w:ascii="Times New Roman" w:hAnsi="Times New Roman" w:cs="Times New Roman"/>
          <w:sz w:val="24"/>
          <w:szCs w:val="24"/>
          <w:shd w:val="clear" w:color="auto" w:fill="FFFFFF"/>
        </w:rPr>
        <w:t xml:space="preserve"> V14, V2,</w:t>
      </w:r>
      <w:r w:rsidR="008C2192" w:rsidRPr="00101C40">
        <w:rPr>
          <w:rFonts w:ascii="Times New Roman" w:hAnsi="Times New Roman" w:cs="Times New Roman"/>
          <w:sz w:val="24"/>
          <w:szCs w:val="24"/>
          <w:shd w:val="clear" w:color="auto" w:fill="FFFFFF"/>
        </w:rPr>
        <w:t xml:space="preserve"> </w:t>
      </w:r>
      <w:r w:rsidRPr="00101C40">
        <w:rPr>
          <w:rFonts w:ascii="Times New Roman" w:hAnsi="Times New Roman" w:cs="Times New Roman"/>
          <w:sz w:val="24"/>
          <w:szCs w:val="24"/>
          <w:shd w:val="clear" w:color="auto" w:fill="FFFFFF"/>
        </w:rPr>
        <w:t>V10</w:t>
      </w:r>
      <w:r w:rsidR="00B5040E" w:rsidRPr="00101C40">
        <w:rPr>
          <w:rFonts w:ascii="Times New Roman" w:hAnsi="Times New Roman" w:cs="Times New Roman"/>
          <w:sz w:val="24"/>
          <w:szCs w:val="24"/>
          <w:shd w:val="clear" w:color="auto" w:fill="FFFFFF"/>
        </w:rPr>
        <w:t xml:space="preserve"> </w:t>
      </w:r>
      <w:r w:rsidRPr="00101C40">
        <w:rPr>
          <w:rFonts w:ascii="Times New Roman" w:hAnsi="Times New Roman" w:cs="Times New Roman"/>
          <w:sz w:val="24"/>
          <w:szCs w:val="24"/>
          <w:shd w:val="clear" w:color="auto" w:fill="FFFFFF"/>
        </w:rPr>
        <w:t>are having outliers</w:t>
      </w:r>
      <w:r w:rsidR="008C2192" w:rsidRPr="00101C40">
        <w:rPr>
          <w:rFonts w:ascii="Times New Roman" w:hAnsi="Times New Roman" w:cs="Times New Roman"/>
          <w:sz w:val="24"/>
          <w:szCs w:val="24"/>
          <w:shd w:val="clear" w:color="auto" w:fill="FFFFFF"/>
        </w:rPr>
        <w:t xml:space="preserve"> which can deviate the accuracy of the models</w:t>
      </w:r>
      <w:r w:rsidRPr="00101C40">
        <w:rPr>
          <w:rFonts w:ascii="Times New Roman" w:hAnsi="Times New Roman" w:cs="Times New Roman"/>
          <w:sz w:val="24"/>
          <w:szCs w:val="24"/>
          <w:shd w:val="clear" w:color="auto" w:fill="FFFFFF"/>
        </w:rPr>
        <w:t xml:space="preserve">. </w:t>
      </w:r>
      <w:r w:rsidR="008C2192" w:rsidRPr="00101C40">
        <w:rPr>
          <w:rFonts w:ascii="Times New Roman" w:hAnsi="Times New Roman" w:cs="Times New Roman"/>
          <w:sz w:val="24"/>
          <w:szCs w:val="24"/>
          <w:shd w:val="clear" w:color="auto" w:fill="FFFFFF"/>
        </w:rPr>
        <w:t>Therefore,</w:t>
      </w:r>
      <w:r w:rsidRPr="00101C40">
        <w:rPr>
          <w:rFonts w:ascii="Times New Roman" w:hAnsi="Times New Roman" w:cs="Times New Roman"/>
          <w:sz w:val="24"/>
          <w:szCs w:val="24"/>
          <w:shd w:val="clear" w:color="auto" w:fill="FFFFFF"/>
        </w:rPr>
        <w:t xml:space="preserve"> to increase the efficiency of the model we implemented outlier reduction with taking 1</w:t>
      </w:r>
      <w:r w:rsidRPr="00101C40">
        <w:rPr>
          <w:rFonts w:ascii="Times New Roman" w:hAnsi="Times New Roman" w:cs="Times New Roman"/>
          <w:sz w:val="24"/>
          <w:szCs w:val="24"/>
          <w:shd w:val="clear" w:color="auto" w:fill="FFFFFF"/>
          <w:vertAlign w:val="superscript"/>
        </w:rPr>
        <w:t>st</w:t>
      </w:r>
      <w:r w:rsidRPr="00101C40">
        <w:rPr>
          <w:rFonts w:ascii="Times New Roman" w:hAnsi="Times New Roman" w:cs="Times New Roman"/>
          <w:sz w:val="24"/>
          <w:szCs w:val="24"/>
          <w:shd w:val="clear" w:color="auto" w:fill="FFFFFF"/>
        </w:rPr>
        <w:t xml:space="preserve"> and 3</w:t>
      </w:r>
      <w:r w:rsidRPr="00101C40">
        <w:rPr>
          <w:rFonts w:ascii="Times New Roman" w:hAnsi="Times New Roman" w:cs="Times New Roman"/>
          <w:sz w:val="24"/>
          <w:szCs w:val="24"/>
          <w:shd w:val="clear" w:color="auto" w:fill="FFFFFF"/>
          <w:vertAlign w:val="superscript"/>
        </w:rPr>
        <w:t>rd</w:t>
      </w:r>
      <w:r w:rsidRPr="00101C40">
        <w:rPr>
          <w:rFonts w:ascii="Times New Roman" w:hAnsi="Times New Roman" w:cs="Times New Roman"/>
          <w:sz w:val="24"/>
          <w:szCs w:val="24"/>
          <w:shd w:val="clear" w:color="auto" w:fill="FFFFFF"/>
        </w:rPr>
        <w:t xml:space="preserve"> quartile ranges.</w:t>
      </w:r>
      <w:r w:rsidR="008C2192" w:rsidRPr="00101C40">
        <w:rPr>
          <w:rFonts w:ascii="Times New Roman" w:hAnsi="Times New Roman" w:cs="Times New Roman"/>
          <w:sz w:val="24"/>
          <w:szCs w:val="24"/>
          <w:shd w:val="clear" w:color="auto" w:fill="FFFFFF"/>
        </w:rPr>
        <w:t xml:space="preserve"> The lower and upper range are changed to the 25th percentile and 75th percentile of the corresponding variables. Whenever the data points go beyond the threshold 75th and 25th percentile, in that case the instance will be deleted</w:t>
      </w:r>
      <w:r w:rsidR="00B964C9" w:rsidRPr="00101C40">
        <w:rPr>
          <w:rFonts w:ascii="Times New Roman" w:hAnsi="Times New Roman" w:cs="Times New Roman"/>
          <w:sz w:val="24"/>
          <w:szCs w:val="24"/>
          <w:shd w:val="clear" w:color="auto" w:fill="FFFFFF"/>
        </w:rPr>
        <w:t xml:space="preserve"> which improves the accuracy.</w:t>
      </w:r>
    </w:p>
    <w:p w14:paraId="51560E30" w14:textId="7A918721" w:rsidR="00863D6A" w:rsidRPr="00101C40" w:rsidRDefault="00B964C9" w:rsidP="00F37FED">
      <w:pPr>
        <w:pStyle w:val="Heading2"/>
        <w:rPr>
          <w:rFonts w:ascii="Times New Roman" w:hAnsi="Times New Roman" w:cs="Times New Roman"/>
          <w:sz w:val="24"/>
          <w:szCs w:val="24"/>
        </w:rPr>
      </w:pPr>
      <w:r w:rsidRPr="00101C40">
        <w:rPr>
          <w:rFonts w:ascii="Times New Roman" w:hAnsi="Times New Roman" w:cs="Times New Roman"/>
          <w:sz w:val="24"/>
          <w:szCs w:val="24"/>
        </w:rPr>
        <w:t>S</w:t>
      </w:r>
      <w:r w:rsidR="00863D6A" w:rsidRPr="00101C40">
        <w:rPr>
          <w:rFonts w:ascii="Times New Roman" w:hAnsi="Times New Roman" w:cs="Times New Roman"/>
          <w:sz w:val="24"/>
          <w:szCs w:val="24"/>
        </w:rPr>
        <w:t>cal</w:t>
      </w:r>
      <w:r w:rsidRPr="00101C40">
        <w:rPr>
          <w:rFonts w:ascii="Times New Roman" w:hAnsi="Times New Roman" w:cs="Times New Roman"/>
          <w:sz w:val="24"/>
          <w:szCs w:val="24"/>
        </w:rPr>
        <w:t>ing Amount and time attributes:</w:t>
      </w:r>
    </w:p>
    <w:p w14:paraId="3BF9F759" w14:textId="3770EA40" w:rsidR="00B964C9" w:rsidRPr="00101C40" w:rsidRDefault="00B964C9" w:rsidP="00737345">
      <w:pPr>
        <w:jc w:val="both"/>
        <w:rPr>
          <w:rFonts w:ascii="Times New Roman" w:hAnsi="Times New Roman" w:cs="Times New Roman"/>
          <w:sz w:val="24"/>
          <w:szCs w:val="24"/>
        </w:rPr>
      </w:pPr>
      <w:r w:rsidRPr="00101C40">
        <w:rPr>
          <w:rFonts w:ascii="Times New Roman" w:hAnsi="Times New Roman" w:cs="Times New Roman"/>
          <w:sz w:val="24"/>
          <w:szCs w:val="24"/>
        </w:rPr>
        <w:t xml:space="preserve">The amount and time attributes needed to be scaled as they are highly skewed. Following are ate distribution of time and amount </w:t>
      </w:r>
      <w:r w:rsidR="00737345" w:rsidRPr="00101C40">
        <w:rPr>
          <w:rFonts w:ascii="Times New Roman" w:hAnsi="Times New Roman" w:cs="Times New Roman"/>
          <w:sz w:val="24"/>
          <w:szCs w:val="24"/>
        </w:rPr>
        <w:t>variables</w:t>
      </w:r>
      <w:r w:rsidRPr="00101C40">
        <w:rPr>
          <w:rFonts w:ascii="Times New Roman" w:hAnsi="Times New Roman" w:cs="Times New Roman"/>
          <w:sz w:val="24"/>
          <w:szCs w:val="24"/>
        </w:rPr>
        <w:t xml:space="preserve"> in the dataset</w:t>
      </w:r>
      <w:r w:rsidR="00F37FED" w:rsidRPr="00101C40">
        <w:rPr>
          <w:rFonts w:ascii="Times New Roman" w:hAnsi="Times New Roman" w:cs="Times New Roman"/>
          <w:sz w:val="24"/>
          <w:szCs w:val="24"/>
        </w:rPr>
        <w:t xml:space="preserve"> (Figure </w:t>
      </w:r>
      <w:r w:rsidR="00942607" w:rsidRPr="00101C40">
        <w:rPr>
          <w:rFonts w:ascii="Times New Roman" w:hAnsi="Times New Roman" w:cs="Times New Roman"/>
          <w:sz w:val="24"/>
          <w:szCs w:val="24"/>
        </w:rPr>
        <w:t>3</w:t>
      </w:r>
      <w:r w:rsidR="00F37FED" w:rsidRPr="00101C40">
        <w:rPr>
          <w:rFonts w:ascii="Times New Roman" w:hAnsi="Times New Roman" w:cs="Times New Roman"/>
          <w:sz w:val="24"/>
          <w:szCs w:val="24"/>
        </w:rPr>
        <w:t>)</w:t>
      </w:r>
      <w:r w:rsidRPr="00101C40">
        <w:rPr>
          <w:rFonts w:ascii="Times New Roman" w:hAnsi="Times New Roman" w:cs="Times New Roman"/>
          <w:sz w:val="24"/>
          <w:szCs w:val="24"/>
        </w:rPr>
        <w:t>:</w:t>
      </w:r>
    </w:p>
    <w:p w14:paraId="56B3BF16" w14:textId="77777777" w:rsidR="00737345" w:rsidRPr="00101C40" w:rsidRDefault="00737345" w:rsidP="00737345">
      <w:pPr>
        <w:jc w:val="both"/>
        <w:rPr>
          <w:rFonts w:ascii="Times New Roman" w:hAnsi="Times New Roman" w:cs="Times New Roman"/>
          <w:sz w:val="24"/>
          <w:szCs w:val="24"/>
        </w:rPr>
        <w:sectPr w:rsidR="00737345" w:rsidRPr="00101C40" w:rsidSect="00BF2B8A">
          <w:type w:val="continuous"/>
          <w:pgSz w:w="12240" w:h="15840"/>
          <w:pgMar w:top="1440" w:right="1080" w:bottom="1440" w:left="1080" w:header="720" w:footer="720" w:gutter="0"/>
          <w:cols w:space="720"/>
          <w:docGrid w:linePitch="360"/>
        </w:sectPr>
      </w:pPr>
    </w:p>
    <w:p w14:paraId="7E614209" w14:textId="77777777" w:rsidR="00F37FED" w:rsidRPr="00101C40" w:rsidRDefault="00B964C9" w:rsidP="00F37FED">
      <w:pPr>
        <w:keepNext/>
        <w:jc w:val="both"/>
        <w:rPr>
          <w:rFonts w:ascii="Times New Roman" w:hAnsi="Times New Roman" w:cs="Times New Roman"/>
          <w:sz w:val="24"/>
          <w:szCs w:val="24"/>
        </w:rPr>
      </w:pPr>
      <w:r w:rsidRPr="00101C40">
        <w:rPr>
          <w:rFonts w:ascii="Times New Roman" w:hAnsi="Times New Roman" w:cs="Times New Roman"/>
          <w:noProof/>
          <w:sz w:val="24"/>
          <w:szCs w:val="24"/>
        </w:rPr>
        <w:drawing>
          <wp:inline distT="0" distB="0" distL="0" distR="0" wp14:anchorId="703491B7" wp14:editId="5E0AF17E">
            <wp:extent cx="6400800" cy="169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696720"/>
                    </a:xfrm>
                    <a:prstGeom prst="rect">
                      <a:avLst/>
                    </a:prstGeom>
                  </pic:spPr>
                </pic:pic>
              </a:graphicData>
            </a:graphic>
          </wp:inline>
        </w:drawing>
      </w:r>
    </w:p>
    <w:p w14:paraId="1DD1835F" w14:textId="4918ABCF" w:rsidR="00737345" w:rsidRPr="00101C40" w:rsidRDefault="00F37FED" w:rsidP="00F37FED">
      <w:pPr>
        <w:pStyle w:val="Caption"/>
        <w:jc w:val="center"/>
        <w:rPr>
          <w:rFonts w:ascii="Times New Roman" w:hAnsi="Times New Roman" w:cs="Times New Roman"/>
          <w:sz w:val="24"/>
          <w:szCs w:val="24"/>
        </w:rPr>
        <w:sectPr w:rsidR="00737345" w:rsidRPr="00101C40" w:rsidSect="00BF2B8A">
          <w:type w:val="continuous"/>
          <w:pgSz w:w="12240" w:h="15840"/>
          <w:pgMar w:top="1440" w:right="1080" w:bottom="1440" w:left="1080" w:header="720" w:footer="720" w:gutter="0"/>
          <w:cols w:space="720"/>
          <w:docGrid w:linePitch="360"/>
        </w:sectPr>
      </w:pPr>
      <w:r w:rsidRPr="00101C40">
        <w:rPr>
          <w:rFonts w:ascii="Times New Roman" w:hAnsi="Times New Roman" w:cs="Times New Roman"/>
          <w:sz w:val="24"/>
          <w:szCs w:val="24"/>
        </w:rPr>
        <w:t xml:space="preserve">Figure </w:t>
      </w:r>
      <w:r w:rsidRPr="00101C40">
        <w:rPr>
          <w:rFonts w:ascii="Times New Roman" w:hAnsi="Times New Roman" w:cs="Times New Roman"/>
          <w:sz w:val="24"/>
          <w:szCs w:val="24"/>
        </w:rPr>
        <w:fldChar w:fldCharType="begin"/>
      </w:r>
      <w:r w:rsidRPr="00101C40">
        <w:rPr>
          <w:rFonts w:ascii="Times New Roman" w:hAnsi="Times New Roman" w:cs="Times New Roman"/>
          <w:sz w:val="24"/>
          <w:szCs w:val="24"/>
        </w:rPr>
        <w:instrText xml:space="preserve"> SEQ Figure \* ARABIC </w:instrText>
      </w:r>
      <w:r w:rsidRPr="00101C40">
        <w:rPr>
          <w:rFonts w:ascii="Times New Roman" w:hAnsi="Times New Roman" w:cs="Times New Roman"/>
          <w:sz w:val="24"/>
          <w:szCs w:val="24"/>
        </w:rPr>
        <w:fldChar w:fldCharType="separate"/>
      </w:r>
      <w:r w:rsidR="00E25FB8" w:rsidRPr="00101C40">
        <w:rPr>
          <w:rFonts w:ascii="Times New Roman" w:hAnsi="Times New Roman" w:cs="Times New Roman"/>
          <w:noProof/>
          <w:sz w:val="24"/>
          <w:szCs w:val="24"/>
        </w:rPr>
        <w:t>3</w:t>
      </w:r>
      <w:r w:rsidRPr="00101C40">
        <w:rPr>
          <w:rFonts w:ascii="Times New Roman" w:hAnsi="Times New Roman" w:cs="Times New Roman"/>
          <w:sz w:val="24"/>
          <w:szCs w:val="24"/>
        </w:rPr>
        <w:fldChar w:fldCharType="end"/>
      </w:r>
    </w:p>
    <w:p w14:paraId="4845E3C4" w14:textId="01D76695" w:rsidR="00376136" w:rsidRPr="00101C40" w:rsidRDefault="00B964C9" w:rsidP="00F37FED">
      <w:pPr>
        <w:spacing w:before="100" w:beforeAutospacing="1" w:after="60" w:line="240" w:lineRule="auto"/>
        <w:ind w:right="480"/>
        <w:jc w:val="both"/>
        <w:rPr>
          <w:rFonts w:ascii="Times New Roman" w:hAnsi="Times New Roman" w:cs="Times New Roman"/>
          <w:sz w:val="24"/>
          <w:szCs w:val="24"/>
        </w:rPr>
      </w:pPr>
      <w:r w:rsidRPr="00101C40">
        <w:rPr>
          <w:rFonts w:ascii="Times New Roman" w:hAnsi="Times New Roman" w:cs="Times New Roman"/>
          <w:sz w:val="24"/>
          <w:szCs w:val="24"/>
        </w:rPr>
        <w:t>As we see from the graph</w:t>
      </w:r>
      <w:r w:rsidR="00942607" w:rsidRPr="00101C40">
        <w:rPr>
          <w:rFonts w:ascii="Times New Roman" w:hAnsi="Times New Roman" w:cs="Times New Roman"/>
          <w:sz w:val="24"/>
          <w:szCs w:val="24"/>
        </w:rPr>
        <w:t>,</w:t>
      </w:r>
      <w:r w:rsidRPr="00101C40">
        <w:rPr>
          <w:rFonts w:ascii="Times New Roman" w:hAnsi="Times New Roman" w:cs="Times New Roman"/>
          <w:sz w:val="24"/>
          <w:szCs w:val="24"/>
        </w:rPr>
        <w:t xml:space="preserve"> the distribution chart of</w:t>
      </w:r>
      <w:r w:rsidR="00956D2F" w:rsidRPr="00101C40">
        <w:rPr>
          <w:rFonts w:ascii="Times New Roman" w:hAnsi="Times New Roman" w:cs="Times New Roman"/>
          <w:sz w:val="24"/>
          <w:szCs w:val="24"/>
        </w:rPr>
        <w:t xml:space="preserve"> Transaction</w:t>
      </w:r>
      <w:r w:rsidRPr="00101C40">
        <w:rPr>
          <w:rFonts w:ascii="Times New Roman" w:hAnsi="Times New Roman" w:cs="Times New Roman"/>
          <w:sz w:val="24"/>
          <w:szCs w:val="24"/>
        </w:rPr>
        <w:t xml:space="preserve"> Amount and</w:t>
      </w:r>
      <w:r w:rsidR="00956D2F" w:rsidRPr="00101C40">
        <w:rPr>
          <w:rFonts w:ascii="Times New Roman" w:hAnsi="Times New Roman" w:cs="Times New Roman"/>
          <w:sz w:val="24"/>
          <w:szCs w:val="24"/>
        </w:rPr>
        <w:t xml:space="preserve"> time, they are highly skewed, which can push down the efficiency or accuracy of the model. Therefore, to normalize we needed to scale the time and amount </w:t>
      </w:r>
      <w:r w:rsidR="005F24BF" w:rsidRPr="00101C40">
        <w:rPr>
          <w:rFonts w:ascii="Times New Roman" w:hAnsi="Times New Roman" w:cs="Times New Roman"/>
          <w:sz w:val="24"/>
          <w:szCs w:val="24"/>
        </w:rPr>
        <w:t>variables</w:t>
      </w:r>
      <w:r w:rsidR="00956D2F" w:rsidRPr="00101C40">
        <w:rPr>
          <w:rFonts w:ascii="Times New Roman" w:hAnsi="Times New Roman" w:cs="Times New Roman"/>
          <w:sz w:val="24"/>
          <w:szCs w:val="24"/>
        </w:rPr>
        <w:t xml:space="preserve">. </w:t>
      </w:r>
    </w:p>
    <w:p w14:paraId="2BC06796" w14:textId="6CC0417E" w:rsidR="005F24BF" w:rsidRPr="00101C40" w:rsidRDefault="005F24BF" w:rsidP="00F37FED">
      <w:pPr>
        <w:spacing w:before="100" w:beforeAutospacing="1" w:after="60" w:line="240" w:lineRule="auto"/>
        <w:ind w:right="480"/>
        <w:jc w:val="both"/>
        <w:rPr>
          <w:rFonts w:ascii="Times New Roman" w:hAnsi="Times New Roman" w:cs="Times New Roman"/>
          <w:sz w:val="24"/>
          <w:szCs w:val="24"/>
          <w:shd w:val="clear" w:color="auto" w:fill="FFFFFF"/>
        </w:rPr>
      </w:pPr>
      <w:r w:rsidRPr="00101C40">
        <w:rPr>
          <w:rFonts w:ascii="Times New Roman" w:hAnsi="Times New Roman" w:cs="Times New Roman"/>
          <w:sz w:val="24"/>
          <w:szCs w:val="24"/>
        </w:rPr>
        <w:lastRenderedPageBreak/>
        <w:t xml:space="preserve">Feature </w:t>
      </w:r>
      <w:r w:rsidR="00737345" w:rsidRPr="00101C40">
        <w:rPr>
          <w:rFonts w:ascii="Times New Roman" w:hAnsi="Times New Roman" w:cs="Times New Roman"/>
          <w:sz w:val="24"/>
          <w:szCs w:val="24"/>
        </w:rPr>
        <w:t xml:space="preserve">Scaling </w:t>
      </w:r>
      <w:r w:rsidR="00737345" w:rsidRPr="00101C40">
        <w:rPr>
          <w:rFonts w:ascii="Times New Roman" w:hAnsi="Times New Roman" w:cs="Times New Roman"/>
          <w:sz w:val="24"/>
          <w:szCs w:val="24"/>
          <w:shd w:val="clear" w:color="auto" w:fill="FFFFFF"/>
        </w:rPr>
        <w:t>is</w:t>
      </w:r>
      <w:r w:rsidRPr="00101C40">
        <w:rPr>
          <w:rFonts w:ascii="Times New Roman" w:hAnsi="Times New Roman" w:cs="Times New Roman"/>
          <w:sz w:val="24"/>
          <w:szCs w:val="24"/>
          <w:shd w:val="clear" w:color="auto" w:fill="FFFFFF"/>
        </w:rPr>
        <w:t xml:space="preserve"> used to standardize the range or normalize the independent variables or </w:t>
      </w:r>
      <w:r w:rsidRPr="00101C40">
        <w:rPr>
          <w:rStyle w:val="Emphasis"/>
          <w:rFonts w:ascii="Times New Roman" w:hAnsi="Times New Roman" w:cs="Times New Roman"/>
          <w:bCs/>
          <w:i w:val="0"/>
          <w:iCs w:val="0"/>
          <w:sz w:val="24"/>
          <w:szCs w:val="24"/>
          <w:shd w:val="clear" w:color="auto" w:fill="FFFFFF"/>
        </w:rPr>
        <w:t>features</w:t>
      </w:r>
      <w:r w:rsidRPr="00101C40">
        <w:rPr>
          <w:rFonts w:ascii="Times New Roman" w:hAnsi="Times New Roman" w:cs="Times New Roman"/>
          <w:sz w:val="24"/>
          <w:szCs w:val="24"/>
          <w:shd w:val="clear" w:color="auto" w:fill="FFFFFF"/>
        </w:rPr>
        <w:t> of data. Feature selection can be done through various ways, such as;</w:t>
      </w:r>
    </w:p>
    <w:p w14:paraId="57CC99A3" w14:textId="03426CD1" w:rsidR="005F24BF" w:rsidRPr="00101C40" w:rsidRDefault="005F24BF" w:rsidP="00737345">
      <w:pPr>
        <w:numPr>
          <w:ilvl w:val="0"/>
          <w:numId w:val="11"/>
        </w:numPr>
        <w:shd w:val="clear" w:color="auto" w:fill="FFFFFF"/>
        <w:spacing w:after="0" w:line="240" w:lineRule="auto"/>
        <w:ind w:left="450"/>
        <w:jc w:val="both"/>
        <w:textAlignment w:val="baseline"/>
        <w:rPr>
          <w:rFonts w:ascii="Times New Roman" w:eastAsia="Times New Roman" w:hAnsi="Times New Roman" w:cs="Times New Roman"/>
          <w:sz w:val="24"/>
          <w:szCs w:val="24"/>
        </w:rPr>
      </w:pPr>
      <w:r w:rsidRPr="00101C40">
        <w:rPr>
          <w:rFonts w:ascii="Times New Roman" w:eastAsia="Times New Roman" w:hAnsi="Times New Roman" w:cs="Times New Roman"/>
          <w:i/>
          <w:iCs/>
          <w:sz w:val="24"/>
          <w:szCs w:val="24"/>
          <w:bdr w:val="none" w:sz="0" w:space="0" w:color="auto" w:frame="1"/>
        </w:rPr>
        <w:t>Standardization</w:t>
      </w:r>
      <w:r w:rsidRPr="00101C40">
        <w:rPr>
          <w:rFonts w:ascii="Times New Roman" w:eastAsia="Times New Roman" w:hAnsi="Times New Roman" w:cs="Times New Roman"/>
          <w:sz w:val="24"/>
          <w:szCs w:val="24"/>
        </w:rPr>
        <w:t xml:space="preserve">: </w:t>
      </w:r>
      <w:r w:rsidR="00294265" w:rsidRPr="00101C40">
        <w:rPr>
          <w:rFonts w:ascii="Times New Roman" w:eastAsia="Times New Roman" w:hAnsi="Times New Roman" w:cs="Times New Roman"/>
          <w:sz w:val="24"/>
          <w:szCs w:val="24"/>
        </w:rPr>
        <w:t xml:space="preserve"> It can </w:t>
      </w:r>
      <w:r w:rsidR="00737345" w:rsidRPr="00101C40">
        <w:rPr>
          <w:rFonts w:ascii="Times New Roman" w:eastAsia="Times New Roman" w:hAnsi="Times New Roman" w:cs="Times New Roman"/>
          <w:sz w:val="24"/>
          <w:szCs w:val="24"/>
        </w:rPr>
        <w:t>scale</w:t>
      </w:r>
      <w:r w:rsidRPr="00101C40">
        <w:rPr>
          <w:rFonts w:ascii="Times New Roman" w:eastAsia="Times New Roman" w:hAnsi="Times New Roman" w:cs="Times New Roman"/>
          <w:sz w:val="24"/>
          <w:szCs w:val="24"/>
        </w:rPr>
        <w:t xml:space="preserve"> features </w:t>
      </w:r>
      <w:r w:rsidR="00294265" w:rsidRPr="00101C40">
        <w:rPr>
          <w:rFonts w:ascii="Times New Roman" w:eastAsia="Times New Roman" w:hAnsi="Times New Roman" w:cs="Times New Roman"/>
          <w:sz w:val="24"/>
          <w:szCs w:val="24"/>
        </w:rPr>
        <w:t>where</w:t>
      </w:r>
      <w:r w:rsidRPr="00101C40">
        <w:rPr>
          <w:rFonts w:ascii="Times New Roman" w:eastAsia="Times New Roman" w:hAnsi="Times New Roman" w:cs="Times New Roman"/>
          <w:sz w:val="24"/>
          <w:szCs w:val="24"/>
        </w:rPr>
        <w:t xml:space="preserve"> the distribution is centered around 0, with a standard deviation of 1</w:t>
      </w:r>
      <w:r w:rsidR="00294265" w:rsidRPr="00101C40">
        <w:rPr>
          <w:rFonts w:ascii="Times New Roman" w:eastAsia="Times New Roman" w:hAnsi="Times New Roman" w:cs="Times New Roman"/>
          <w:sz w:val="24"/>
          <w:szCs w:val="24"/>
        </w:rPr>
        <w:t>. It can only work with the features with gaussian distribution.</w:t>
      </w:r>
    </w:p>
    <w:p w14:paraId="33110A3A" w14:textId="3C85A39E" w:rsidR="005F24BF" w:rsidRPr="00101C40" w:rsidRDefault="005F24BF" w:rsidP="00737345">
      <w:pPr>
        <w:numPr>
          <w:ilvl w:val="0"/>
          <w:numId w:val="11"/>
        </w:numPr>
        <w:shd w:val="clear" w:color="auto" w:fill="FFFFFF"/>
        <w:spacing w:after="0" w:line="240" w:lineRule="auto"/>
        <w:ind w:left="450"/>
        <w:jc w:val="both"/>
        <w:textAlignment w:val="baseline"/>
        <w:rPr>
          <w:rFonts w:ascii="Times New Roman" w:eastAsia="Times New Roman" w:hAnsi="Times New Roman" w:cs="Times New Roman"/>
          <w:sz w:val="24"/>
          <w:szCs w:val="24"/>
        </w:rPr>
      </w:pPr>
      <w:r w:rsidRPr="00101C40">
        <w:rPr>
          <w:rFonts w:ascii="Times New Roman" w:eastAsia="Times New Roman" w:hAnsi="Times New Roman" w:cs="Times New Roman"/>
          <w:i/>
          <w:iCs/>
          <w:sz w:val="24"/>
          <w:szCs w:val="24"/>
          <w:bdr w:val="none" w:sz="0" w:space="0" w:color="auto" w:frame="1"/>
        </w:rPr>
        <w:t>Normalization</w:t>
      </w:r>
      <w:r w:rsidRPr="00101C40">
        <w:rPr>
          <w:rFonts w:ascii="Times New Roman" w:eastAsia="Times New Roman" w:hAnsi="Times New Roman" w:cs="Times New Roman"/>
          <w:sz w:val="24"/>
          <w:szCs w:val="24"/>
        </w:rPr>
        <w:t xml:space="preserve">: </w:t>
      </w:r>
      <w:r w:rsidR="00294265" w:rsidRPr="00101C40">
        <w:rPr>
          <w:rFonts w:ascii="Times New Roman" w:eastAsia="Times New Roman" w:hAnsi="Times New Roman" w:cs="Times New Roman"/>
          <w:sz w:val="24"/>
          <w:szCs w:val="24"/>
        </w:rPr>
        <w:t xml:space="preserve"> It </w:t>
      </w:r>
      <w:r w:rsidRPr="00101C40">
        <w:rPr>
          <w:rFonts w:ascii="Times New Roman" w:eastAsia="Times New Roman" w:hAnsi="Times New Roman" w:cs="Times New Roman"/>
          <w:sz w:val="24"/>
          <w:szCs w:val="24"/>
        </w:rPr>
        <w:t xml:space="preserve">shrinks the range between 0 and 1 </w:t>
      </w:r>
      <w:r w:rsidR="00294265" w:rsidRPr="00101C40">
        <w:rPr>
          <w:rFonts w:ascii="Times New Roman" w:eastAsia="Times New Roman" w:hAnsi="Times New Roman" w:cs="Times New Roman"/>
          <w:sz w:val="24"/>
          <w:szCs w:val="24"/>
        </w:rPr>
        <w:t>if there are if there are negative values</w:t>
      </w:r>
      <w:r w:rsidRPr="00101C40">
        <w:rPr>
          <w:rFonts w:ascii="Times New Roman" w:eastAsia="Times New Roman" w:hAnsi="Times New Roman" w:cs="Times New Roman"/>
          <w:sz w:val="24"/>
          <w:szCs w:val="24"/>
        </w:rPr>
        <w:t xml:space="preserve"> -1 to 1</w:t>
      </w:r>
      <w:r w:rsidR="00294265" w:rsidRPr="00101C40">
        <w:rPr>
          <w:rFonts w:ascii="Times New Roman" w:eastAsia="Times New Roman" w:hAnsi="Times New Roman" w:cs="Times New Roman"/>
          <w:sz w:val="24"/>
          <w:szCs w:val="24"/>
        </w:rPr>
        <w:t xml:space="preserve">. The problem with normalization is that </w:t>
      </w:r>
      <w:r w:rsidRPr="00101C40">
        <w:rPr>
          <w:rFonts w:ascii="Times New Roman" w:eastAsia="Times New Roman" w:hAnsi="Times New Roman" w:cs="Times New Roman"/>
          <w:sz w:val="24"/>
          <w:szCs w:val="24"/>
        </w:rPr>
        <w:t>get</w:t>
      </w:r>
      <w:r w:rsidR="00294265" w:rsidRPr="00101C40">
        <w:rPr>
          <w:rFonts w:ascii="Times New Roman" w:eastAsia="Times New Roman" w:hAnsi="Times New Roman" w:cs="Times New Roman"/>
          <w:sz w:val="24"/>
          <w:szCs w:val="24"/>
        </w:rPr>
        <w:t>s</w:t>
      </w:r>
      <w:r w:rsidRPr="00101C40">
        <w:rPr>
          <w:rFonts w:ascii="Times New Roman" w:eastAsia="Times New Roman" w:hAnsi="Times New Roman" w:cs="Times New Roman"/>
          <w:sz w:val="24"/>
          <w:szCs w:val="24"/>
        </w:rPr>
        <w:t xml:space="preserve"> influenced heavily by extreme values</w:t>
      </w:r>
      <w:r w:rsidR="00294265" w:rsidRPr="00101C40">
        <w:rPr>
          <w:rFonts w:ascii="Times New Roman" w:eastAsia="Times New Roman" w:hAnsi="Times New Roman" w:cs="Times New Roman"/>
          <w:sz w:val="24"/>
          <w:szCs w:val="24"/>
        </w:rPr>
        <w:t xml:space="preserve"> or outliers</w:t>
      </w:r>
      <w:r w:rsidRPr="00101C40">
        <w:rPr>
          <w:rFonts w:ascii="Times New Roman" w:eastAsia="Times New Roman" w:hAnsi="Times New Roman" w:cs="Times New Roman"/>
          <w:sz w:val="24"/>
          <w:szCs w:val="24"/>
        </w:rPr>
        <w:t>.</w:t>
      </w:r>
    </w:p>
    <w:p w14:paraId="6EAC3678" w14:textId="77777777" w:rsidR="00BF2B8A" w:rsidRPr="00101C40" w:rsidRDefault="005F24BF" w:rsidP="00737345">
      <w:pPr>
        <w:numPr>
          <w:ilvl w:val="0"/>
          <w:numId w:val="11"/>
        </w:numPr>
        <w:shd w:val="clear" w:color="auto" w:fill="FFFFFF"/>
        <w:spacing w:after="0" w:line="240" w:lineRule="auto"/>
        <w:ind w:left="450"/>
        <w:jc w:val="both"/>
        <w:textAlignment w:val="baseline"/>
        <w:rPr>
          <w:rFonts w:ascii="Times New Roman" w:eastAsia="Times New Roman" w:hAnsi="Times New Roman" w:cs="Times New Roman"/>
          <w:sz w:val="24"/>
          <w:szCs w:val="24"/>
        </w:rPr>
        <w:sectPr w:rsidR="00BF2B8A" w:rsidRPr="00101C40" w:rsidSect="00BF2B8A">
          <w:type w:val="continuous"/>
          <w:pgSz w:w="12240" w:h="15840"/>
          <w:pgMar w:top="1440" w:right="1080" w:bottom="1440" w:left="1080" w:header="720" w:footer="720" w:gutter="0"/>
          <w:cols w:space="720"/>
          <w:docGrid w:linePitch="360"/>
        </w:sectPr>
      </w:pPr>
      <w:r w:rsidRPr="00101C40">
        <w:rPr>
          <w:rFonts w:ascii="Times New Roman" w:eastAsia="Times New Roman" w:hAnsi="Times New Roman" w:cs="Times New Roman"/>
          <w:i/>
          <w:iCs/>
          <w:sz w:val="24"/>
          <w:szCs w:val="24"/>
          <w:bdr w:val="none" w:sz="0" w:space="0" w:color="auto" w:frame="1"/>
        </w:rPr>
        <w:t>Robust Scaler</w:t>
      </w:r>
      <w:r w:rsidRPr="00101C40">
        <w:rPr>
          <w:rFonts w:ascii="Times New Roman" w:eastAsia="Times New Roman" w:hAnsi="Times New Roman" w:cs="Times New Roman"/>
          <w:sz w:val="24"/>
          <w:szCs w:val="24"/>
        </w:rPr>
        <w:t xml:space="preserve">: </w:t>
      </w:r>
      <w:r w:rsidR="00294265" w:rsidRPr="00101C40">
        <w:rPr>
          <w:rFonts w:ascii="Times New Roman" w:eastAsia="Times New Roman" w:hAnsi="Times New Roman" w:cs="Times New Roman"/>
          <w:sz w:val="24"/>
          <w:szCs w:val="24"/>
        </w:rPr>
        <w:t xml:space="preserve"> This is </w:t>
      </w:r>
      <w:proofErr w:type="gramStart"/>
      <w:r w:rsidRPr="00101C40">
        <w:rPr>
          <w:rFonts w:ascii="Times New Roman" w:eastAsia="Times New Roman" w:hAnsi="Times New Roman" w:cs="Times New Roman"/>
          <w:sz w:val="24"/>
          <w:szCs w:val="24"/>
        </w:rPr>
        <w:t>similar to</w:t>
      </w:r>
      <w:proofErr w:type="gramEnd"/>
      <w:r w:rsidRPr="00101C40">
        <w:rPr>
          <w:rFonts w:ascii="Times New Roman" w:eastAsia="Times New Roman" w:hAnsi="Times New Roman" w:cs="Times New Roman"/>
          <w:sz w:val="24"/>
          <w:szCs w:val="24"/>
        </w:rPr>
        <w:t xml:space="preserve"> normalization</w:t>
      </w:r>
      <w:r w:rsidR="00480275" w:rsidRPr="00101C40">
        <w:rPr>
          <w:rFonts w:ascii="Times New Roman" w:eastAsia="Times New Roman" w:hAnsi="Times New Roman" w:cs="Times New Roman"/>
          <w:sz w:val="24"/>
          <w:szCs w:val="24"/>
        </w:rPr>
        <w:t xml:space="preserve">, rather </w:t>
      </w:r>
      <w:r w:rsidR="00737345" w:rsidRPr="00101C40">
        <w:rPr>
          <w:rFonts w:ascii="Times New Roman" w:eastAsia="Times New Roman" w:hAnsi="Times New Roman" w:cs="Times New Roman"/>
          <w:sz w:val="24"/>
          <w:szCs w:val="24"/>
        </w:rPr>
        <w:t>it uses</w:t>
      </w:r>
      <w:r w:rsidRPr="00101C40">
        <w:rPr>
          <w:rFonts w:ascii="Times New Roman" w:eastAsia="Times New Roman" w:hAnsi="Times New Roman" w:cs="Times New Roman"/>
          <w:sz w:val="24"/>
          <w:szCs w:val="24"/>
        </w:rPr>
        <w:t xml:space="preserve"> the interquartile range</w:t>
      </w:r>
      <w:r w:rsidR="00480275" w:rsidRPr="00101C40">
        <w:rPr>
          <w:rFonts w:ascii="Times New Roman" w:eastAsia="Times New Roman" w:hAnsi="Times New Roman" w:cs="Times New Roman"/>
          <w:sz w:val="24"/>
          <w:szCs w:val="24"/>
        </w:rPr>
        <w:t xml:space="preserve"> for scaling the feature variable</w:t>
      </w:r>
      <w:r w:rsidRPr="00101C40">
        <w:rPr>
          <w:rFonts w:ascii="Times New Roman" w:eastAsia="Times New Roman" w:hAnsi="Times New Roman" w:cs="Times New Roman"/>
          <w:sz w:val="24"/>
          <w:szCs w:val="24"/>
        </w:rPr>
        <w:t>,</w:t>
      </w:r>
      <w:r w:rsidR="00480275" w:rsidRPr="00101C40">
        <w:rPr>
          <w:rFonts w:ascii="Times New Roman" w:eastAsia="Times New Roman" w:hAnsi="Times New Roman" w:cs="Times New Roman"/>
          <w:sz w:val="24"/>
          <w:szCs w:val="24"/>
        </w:rPr>
        <w:t xml:space="preserve"> therefore it becomes</w:t>
      </w:r>
      <w:r w:rsidRPr="00101C40">
        <w:rPr>
          <w:rFonts w:ascii="Times New Roman" w:eastAsia="Times New Roman" w:hAnsi="Times New Roman" w:cs="Times New Roman"/>
          <w:sz w:val="24"/>
          <w:szCs w:val="24"/>
        </w:rPr>
        <w:t xml:space="preserve"> robust to outliers. </w:t>
      </w:r>
      <w:r w:rsidR="00480275" w:rsidRPr="00101C40">
        <w:rPr>
          <w:rFonts w:ascii="Times New Roman" w:eastAsia="Times New Roman" w:hAnsi="Times New Roman" w:cs="Times New Roman"/>
          <w:sz w:val="24"/>
          <w:szCs w:val="24"/>
        </w:rPr>
        <w:t xml:space="preserve">Moreover, it </w:t>
      </w:r>
      <w:r w:rsidRPr="00101C40">
        <w:rPr>
          <w:rFonts w:ascii="Times New Roman" w:eastAsia="Times New Roman" w:hAnsi="Times New Roman" w:cs="Times New Roman"/>
          <w:sz w:val="24"/>
          <w:szCs w:val="24"/>
        </w:rPr>
        <w:t>only focuses on the parts where</w:t>
      </w:r>
      <w:r w:rsidR="00942607" w:rsidRPr="00101C40">
        <w:rPr>
          <w:rFonts w:ascii="Times New Roman" w:eastAsia="Times New Roman" w:hAnsi="Times New Roman" w:cs="Times New Roman"/>
          <w:sz w:val="24"/>
          <w:szCs w:val="24"/>
        </w:rPr>
        <w:t xml:space="preserve"> </w:t>
      </w:r>
    </w:p>
    <w:p w14:paraId="62A1AD30" w14:textId="052B7175" w:rsidR="005F24BF" w:rsidRPr="00101C40" w:rsidRDefault="005F24BF" w:rsidP="00737345">
      <w:pPr>
        <w:numPr>
          <w:ilvl w:val="0"/>
          <w:numId w:val="11"/>
        </w:numPr>
        <w:shd w:val="clear" w:color="auto" w:fill="FFFFFF"/>
        <w:spacing w:after="0" w:line="240" w:lineRule="auto"/>
        <w:ind w:left="450"/>
        <w:jc w:val="both"/>
        <w:textAlignment w:val="baseline"/>
        <w:rPr>
          <w:rFonts w:ascii="Times New Roman" w:eastAsia="Times New Roman" w:hAnsi="Times New Roman" w:cs="Times New Roman"/>
          <w:sz w:val="24"/>
          <w:szCs w:val="24"/>
        </w:rPr>
      </w:pPr>
      <w:r w:rsidRPr="00101C40">
        <w:rPr>
          <w:rFonts w:ascii="Times New Roman" w:eastAsia="Times New Roman" w:hAnsi="Times New Roman" w:cs="Times New Roman"/>
          <w:sz w:val="24"/>
          <w:szCs w:val="24"/>
        </w:rPr>
        <w:t xml:space="preserve">the bulk data </w:t>
      </w:r>
      <w:r w:rsidR="00480275" w:rsidRPr="00101C40">
        <w:rPr>
          <w:rFonts w:ascii="Times New Roman" w:eastAsia="Times New Roman" w:hAnsi="Times New Roman" w:cs="Times New Roman"/>
          <w:sz w:val="24"/>
          <w:szCs w:val="24"/>
        </w:rPr>
        <w:t>is present and doesn't take the median into account.</w:t>
      </w:r>
      <w:r w:rsidRPr="00101C40">
        <w:rPr>
          <w:rFonts w:ascii="Times New Roman" w:eastAsia="Times New Roman" w:hAnsi="Times New Roman" w:cs="Times New Roman"/>
          <w:sz w:val="24"/>
          <w:szCs w:val="24"/>
        </w:rPr>
        <w:t xml:space="preserve"> </w:t>
      </w:r>
    </w:p>
    <w:p w14:paraId="797947A8" w14:textId="77777777" w:rsidR="004134F4" w:rsidRPr="00101C40" w:rsidRDefault="00480275" w:rsidP="004134F4">
      <w:pPr>
        <w:spacing w:before="100" w:beforeAutospacing="1" w:after="60" w:line="240" w:lineRule="auto"/>
        <w:ind w:right="480"/>
        <w:jc w:val="both"/>
        <w:rPr>
          <w:rFonts w:ascii="Times New Roman" w:eastAsia="Times New Roman" w:hAnsi="Times New Roman" w:cs="Times New Roman"/>
          <w:sz w:val="24"/>
          <w:szCs w:val="24"/>
        </w:rPr>
      </w:pPr>
      <w:r w:rsidRPr="00101C40">
        <w:rPr>
          <w:rFonts w:ascii="Times New Roman" w:hAnsi="Times New Roman" w:cs="Times New Roman"/>
          <w:sz w:val="24"/>
          <w:szCs w:val="24"/>
        </w:rPr>
        <w:t>For the feature scaling</w:t>
      </w:r>
      <w:r w:rsidR="00737345" w:rsidRPr="00101C40">
        <w:rPr>
          <w:rFonts w:ascii="Times New Roman" w:hAnsi="Times New Roman" w:cs="Times New Roman"/>
          <w:sz w:val="24"/>
          <w:szCs w:val="24"/>
        </w:rPr>
        <w:t>,</w:t>
      </w:r>
      <w:r w:rsidRPr="00101C40">
        <w:rPr>
          <w:rFonts w:ascii="Times New Roman" w:hAnsi="Times New Roman" w:cs="Times New Roman"/>
          <w:sz w:val="24"/>
          <w:szCs w:val="24"/>
        </w:rPr>
        <w:t xml:space="preserve"> we did use Robust</w:t>
      </w:r>
      <w:r w:rsidR="00D16306" w:rsidRPr="00101C40">
        <w:rPr>
          <w:rFonts w:ascii="Times New Roman" w:hAnsi="Times New Roman" w:cs="Times New Roman"/>
          <w:sz w:val="24"/>
          <w:szCs w:val="24"/>
        </w:rPr>
        <w:t xml:space="preserve"> </w:t>
      </w:r>
      <w:r w:rsidRPr="00101C40">
        <w:rPr>
          <w:rFonts w:ascii="Times New Roman" w:hAnsi="Times New Roman" w:cs="Times New Roman"/>
          <w:sz w:val="24"/>
          <w:szCs w:val="24"/>
        </w:rPr>
        <w:t>scaler as it fits for the feature data.</w:t>
      </w:r>
      <w:r w:rsidRPr="00101C40">
        <w:rPr>
          <w:rFonts w:ascii="Times New Roman" w:eastAsia="Times New Roman" w:hAnsi="Times New Roman" w:cs="Times New Roman"/>
          <w:bCs/>
          <w:sz w:val="24"/>
          <w:szCs w:val="24"/>
        </w:rPr>
        <w:t xml:space="preserve"> Scaled</w:t>
      </w:r>
      <w:r w:rsidR="00956D2F" w:rsidRPr="00101C40">
        <w:rPr>
          <w:rFonts w:ascii="Times New Roman" w:eastAsia="Times New Roman" w:hAnsi="Times New Roman" w:cs="Times New Roman"/>
          <w:bCs/>
          <w:sz w:val="24"/>
          <w:szCs w:val="24"/>
        </w:rPr>
        <w:t xml:space="preserve"> amount </w:t>
      </w:r>
      <w:r w:rsidR="00956D2F" w:rsidRPr="00101C40">
        <w:rPr>
          <w:rFonts w:ascii="Times New Roman" w:eastAsia="Times New Roman" w:hAnsi="Times New Roman" w:cs="Times New Roman"/>
          <w:sz w:val="24"/>
          <w:szCs w:val="24"/>
        </w:rPr>
        <w:t>and </w:t>
      </w:r>
      <w:r w:rsidR="00956D2F" w:rsidRPr="00101C40">
        <w:rPr>
          <w:rFonts w:ascii="Times New Roman" w:eastAsia="Times New Roman" w:hAnsi="Times New Roman" w:cs="Times New Roman"/>
          <w:bCs/>
          <w:sz w:val="24"/>
          <w:szCs w:val="24"/>
        </w:rPr>
        <w:t>scaled time </w:t>
      </w:r>
      <w:r w:rsidR="00956D2F" w:rsidRPr="00101C40">
        <w:rPr>
          <w:rFonts w:ascii="Times New Roman" w:eastAsia="Times New Roman" w:hAnsi="Times New Roman" w:cs="Times New Roman"/>
          <w:sz w:val="24"/>
          <w:szCs w:val="24"/>
        </w:rPr>
        <w:t xml:space="preserve">are the transformed </w:t>
      </w:r>
      <w:r w:rsidRPr="00101C40">
        <w:rPr>
          <w:rFonts w:ascii="Times New Roman" w:eastAsia="Times New Roman" w:hAnsi="Times New Roman" w:cs="Times New Roman"/>
          <w:sz w:val="24"/>
          <w:szCs w:val="24"/>
        </w:rPr>
        <w:t>variables</w:t>
      </w:r>
      <w:r w:rsidR="00956D2F" w:rsidRPr="00101C40">
        <w:rPr>
          <w:rFonts w:ascii="Times New Roman" w:eastAsia="Times New Roman" w:hAnsi="Times New Roman" w:cs="Times New Roman"/>
          <w:sz w:val="24"/>
          <w:szCs w:val="24"/>
        </w:rPr>
        <w:t xml:space="preserve"> of amount and time with scaled values.</w:t>
      </w:r>
    </w:p>
    <w:p w14:paraId="7F8ECC1C" w14:textId="4C593F69" w:rsidR="00BF2B8A" w:rsidRPr="00101C40" w:rsidRDefault="00BF2B8A">
      <w:pPr>
        <w:rPr>
          <w:rStyle w:val="Heading1Char"/>
          <w:rFonts w:ascii="Times New Roman" w:hAnsi="Times New Roman" w:cs="Times New Roman"/>
          <w:sz w:val="24"/>
          <w:szCs w:val="24"/>
        </w:rPr>
      </w:pPr>
    </w:p>
    <w:p w14:paraId="1B6C4B57" w14:textId="0FBD91D4" w:rsidR="004134F4" w:rsidRPr="00101C40" w:rsidRDefault="004134F4" w:rsidP="009A4F47">
      <w:pPr>
        <w:spacing w:before="100" w:beforeAutospacing="1" w:after="60" w:line="240" w:lineRule="auto"/>
        <w:ind w:right="480"/>
        <w:jc w:val="both"/>
        <w:rPr>
          <w:rFonts w:ascii="Times New Roman" w:hAnsi="Times New Roman" w:cs="Times New Roman"/>
          <w:sz w:val="24"/>
          <w:szCs w:val="24"/>
        </w:rPr>
        <w:sectPr w:rsidR="004134F4" w:rsidRPr="00101C40" w:rsidSect="00BF2B8A">
          <w:type w:val="continuous"/>
          <w:pgSz w:w="12240" w:h="15840"/>
          <w:pgMar w:top="1440" w:right="1080" w:bottom="1440" w:left="1080" w:header="720" w:footer="720" w:gutter="0"/>
          <w:cols w:space="720"/>
          <w:docGrid w:linePitch="360"/>
        </w:sectPr>
      </w:pPr>
      <w:r w:rsidRPr="00101C40">
        <w:rPr>
          <w:rStyle w:val="Heading1Char"/>
          <w:rFonts w:ascii="Times New Roman" w:hAnsi="Times New Roman" w:cs="Times New Roman"/>
          <w:sz w:val="24"/>
          <w:szCs w:val="24"/>
        </w:rPr>
        <w:t xml:space="preserve">Evaluation and analysis of </w:t>
      </w:r>
      <w:r w:rsidR="009A4F47" w:rsidRPr="00101C40">
        <w:rPr>
          <w:rStyle w:val="Heading1Char"/>
          <w:rFonts w:ascii="Times New Roman" w:hAnsi="Times New Roman" w:cs="Times New Roman"/>
          <w:sz w:val="24"/>
          <w:szCs w:val="24"/>
        </w:rPr>
        <w:t>our observation:</w:t>
      </w:r>
    </w:p>
    <w:p w14:paraId="3EB3F8DD" w14:textId="7A3942C8" w:rsidR="00AC06FB" w:rsidRPr="00101C40" w:rsidRDefault="00004E46" w:rsidP="009A4F47">
      <w:pPr>
        <w:pStyle w:val="Heading2"/>
        <w:rPr>
          <w:rFonts w:ascii="Times New Roman" w:hAnsi="Times New Roman" w:cs="Times New Roman"/>
          <w:sz w:val="24"/>
          <w:szCs w:val="24"/>
        </w:rPr>
      </w:pPr>
      <w:r w:rsidRPr="00101C40">
        <w:rPr>
          <w:rFonts w:ascii="Times New Roman" w:hAnsi="Times New Roman" w:cs="Times New Roman"/>
          <w:sz w:val="24"/>
          <w:szCs w:val="24"/>
        </w:rPr>
        <w:t>Under</w:t>
      </w:r>
      <w:r w:rsidR="007B317D" w:rsidRPr="00101C40">
        <w:rPr>
          <w:rFonts w:ascii="Times New Roman" w:hAnsi="Times New Roman" w:cs="Times New Roman"/>
          <w:sz w:val="24"/>
          <w:szCs w:val="24"/>
        </w:rPr>
        <w:t>-</w:t>
      </w:r>
      <w:r w:rsidRPr="00101C40">
        <w:rPr>
          <w:rFonts w:ascii="Times New Roman" w:hAnsi="Times New Roman" w:cs="Times New Roman"/>
          <w:sz w:val="24"/>
          <w:szCs w:val="24"/>
        </w:rPr>
        <w:t>sampling</w:t>
      </w:r>
      <w:r w:rsidR="007B317D" w:rsidRPr="00101C40">
        <w:rPr>
          <w:rFonts w:ascii="Times New Roman" w:hAnsi="Times New Roman" w:cs="Times New Roman"/>
          <w:sz w:val="24"/>
          <w:szCs w:val="24"/>
        </w:rPr>
        <w:t xml:space="preserve"> training accuracy</w:t>
      </w:r>
      <w:r w:rsidRPr="00101C40">
        <w:rPr>
          <w:rFonts w:ascii="Times New Roman" w:hAnsi="Times New Roman" w:cs="Times New Roman"/>
          <w:sz w:val="24"/>
          <w:szCs w:val="24"/>
        </w:rPr>
        <w:t xml:space="preserve"> score:</w:t>
      </w:r>
    </w:p>
    <w:p w14:paraId="01C3F4BC" w14:textId="21E7918A" w:rsidR="009A4F47" w:rsidRPr="00101C40" w:rsidRDefault="009A4F47" w:rsidP="00737345">
      <w:pPr>
        <w:jc w:val="both"/>
        <w:rPr>
          <w:rFonts w:ascii="Times New Roman" w:hAnsi="Times New Roman" w:cs="Times New Roman"/>
          <w:sz w:val="24"/>
          <w:szCs w:val="24"/>
        </w:rPr>
      </w:pPr>
      <w:r w:rsidRPr="00101C40">
        <w:rPr>
          <w:rFonts w:ascii="Times New Roman" w:hAnsi="Times New Roman" w:cs="Times New Roman"/>
          <w:sz w:val="24"/>
          <w:szCs w:val="24"/>
        </w:rPr>
        <w:t xml:space="preserve">We trained the model with random </w:t>
      </w:r>
      <w:proofErr w:type="spellStart"/>
      <w:r w:rsidRPr="00101C40">
        <w:rPr>
          <w:rFonts w:ascii="Times New Roman" w:hAnsi="Times New Roman" w:cs="Times New Roman"/>
          <w:sz w:val="24"/>
          <w:szCs w:val="24"/>
        </w:rPr>
        <w:t>undersampled</w:t>
      </w:r>
      <w:proofErr w:type="spellEnd"/>
      <w:r w:rsidRPr="00101C40">
        <w:rPr>
          <w:rFonts w:ascii="Times New Roman" w:hAnsi="Times New Roman" w:cs="Times New Roman"/>
          <w:sz w:val="24"/>
          <w:szCs w:val="24"/>
        </w:rPr>
        <w:t xml:space="preserve"> dataset with 50-50 majority and minority class and this is the first evaluation of models, therefore we trained the model with the default </w:t>
      </w:r>
      <w:proofErr w:type="spellStart"/>
      <w:proofErr w:type="gramStart"/>
      <w:r w:rsidRPr="00101C40">
        <w:rPr>
          <w:rFonts w:ascii="Times New Roman" w:hAnsi="Times New Roman" w:cs="Times New Roman"/>
          <w:sz w:val="24"/>
          <w:szCs w:val="24"/>
        </w:rPr>
        <w:t>parameters.The</w:t>
      </w:r>
      <w:proofErr w:type="spellEnd"/>
      <w:proofErr w:type="gramEnd"/>
      <w:r w:rsidRPr="00101C40">
        <w:rPr>
          <w:rFonts w:ascii="Times New Roman" w:hAnsi="Times New Roman" w:cs="Times New Roman"/>
          <w:sz w:val="24"/>
          <w:szCs w:val="24"/>
        </w:rPr>
        <w:t xml:space="preserve"> following observation has been observed:</w:t>
      </w:r>
    </w:p>
    <w:tbl>
      <w:tblPr>
        <w:tblStyle w:val="PlainTable3"/>
        <w:tblW w:w="0" w:type="auto"/>
        <w:tblLook w:val="04A0" w:firstRow="1" w:lastRow="0" w:firstColumn="1" w:lastColumn="0" w:noHBand="0" w:noVBand="1"/>
      </w:tblPr>
      <w:tblGrid>
        <w:gridCol w:w="2775"/>
        <w:gridCol w:w="2694"/>
      </w:tblGrid>
      <w:tr w:rsidR="007B317D" w:rsidRPr="00101C40" w14:paraId="4CC513D3" w14:textId="77777777" w:rsidTr="007B31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75" w:type="dxa"/>
          </w:tcPr>
          <w:p w14:paraId="358902A4" w14:textId="77777777" w:rsidR="007B317D" w:rsidRPr="00101C40" w:rsidRDefault="007B317D" w:rsidP="00737345">
            <w:pPr>
              <w:jc w:val="both"/>
              <w:rPr>
                <w:rFonts w:ascii="Times New Roman" w:hAnsi="Times New Roman" w:cs="Times New Roman"/>
                <w:sz w:val="24"/>
                <w:szCs w:val="24"/>
              </w:rPr>
            </w:pPr>
          </w:p>
        </w:tc>
        <w:tc>
          <w:tcPr>
            <w:tcW w:w="2694" w:type="dxa"/>
          </w:tcPr>
          <w:p w14:paraId="64372983" w14:textId="0A8B6705" w:rsidR="007B317D" w:rsidRPr="00101C40" w:rsidRDefault="007B317D" w:rsidP="0073734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Accuracy</w:t>
            </w:r>
          </w:p>
        </w:tc>
      </w:tr>
      <w:tr w:rsidR="007B317D" w:rsidRPr="00101C40" w14:paraId="7A18D604" w14:textId="77777777" w:rsidTr="007B3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tcPr>
          <w:p w14:paraId="3F965E5E" w14:textId="79AE6E9A" w:rsidR="007B317D" w:rsidRPr="00101C40" w:rsidRDefault="007B317D" w:rsidP="00737345">
            <w:pPr>
              <w:jc w:val="both"/>
              <w:rPr>
                <w:rFonts w:ascii="Times New Roman" w:hAnsi="Times New Roman" w:cs="Times New Roman"/>
                <w:sz w:val="24"/>
                <w:szCs w:val="24"/>
              </w:rPr>
            </w:pPr>
            <w:r w:rsidRPr="00101C40">
              <w:rPr>
                <w:rFonts w:ascii="Times New Roman" w:hAnsi="Times New Roman" w:cs="Times New Roman"/>
                <w:sz w:val="24"/>
                <w:szCs w:val="24"/>
              </w:rPr>
              <w:t>Logistic Regression</w:t>
            </w:r>
          </w:p>
        </w:tc>
        <w:tc>
          <w:tcPr>
            <w:tcW w:w="2694" w:type="dxa"/>
          </w:tcPr>
          <w:p w14:paraId="06AF1864" w14:textId="77E79167" w:rsidR="007B317D" w:rsidRPr="00101C40" w:rsidRDefault="007B317D" w:rsidP="007B31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93%</w:t>
            </w:r>
          </w:p>
        </w:tc>
      </w:tr>
      <w:tr w:rsidR="007B317D" w:rsidRPr="00101C40" w14:paraId="7FD2C2E4" w14:textId="77777777" w:rsidTr="007B317D">
        <w:tc>
          <w:tcPr>
            <w:cnfStyle w:val="001000000000" w:firstRow="0" w:lastRow="0" w:firstColumn="1" w:lastColumn="0" w:oddVBand="0" w:evenVBand="0" w:oddHBand="0" w:evenHBand="0" w:firstRowFirstColumn="0" w:firstRowLastColumn="0" w:lastRowFirstColumn="0" w:lastRowLastColumn="0"/>
            <w:tcW w:w="2775" w:type="dxa"/>
          </w:tcPr>
          <w:p w14:paraId="25D75808" w14:textId="278AAF15" w:rsidR="007B317D" w:rsidRPr="00101C40" w:rsidRDefault="007B317D" w:rsidP="00737345">
            <w:pPr>
              <w:jc w:val="both"/>
              <w:rPr>
                <w:rFonts w:ascii="Times New Roman" w:hAnsi="Times New Roman" w:cs="Times New Roman"/>
                <w:sz w:val="24"/>
                <w:szCs w:val="24"/>
              </w:rPr>
            </w:pPr>
            <w:r w:rsidRPr="00101C40">
              <w:rPr>
                <w:rFonts w:ascii="Times New Roman" w:hAnsi="Times New Roman" w:cs="Times New Roman"/>
                <w:sz w:val="24"/>
                <w:szCs w:val="24"/>
              </w:rPr>
              <w:t>Knn</w:t>
            </w:r>
          </w:p>
        </w:tc>
        <w:tc>
          <w:tcPr>
            <w:tcW w:w="2694" w:type="dxa"/>
          </w:tcPr>
          <w:p w14:paraId="5158F90E" w14:textId="500A125F" w:rsidR="007B317D" w:rsidRPr="00101C40" w:rsidRDefault="007B317D" w:rsidP="007B31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93%</w:t>
            </w:r>
          </w:p>
        </w:tc>
      </w:tr>
      <w:tr w:rsidR="007B317D" w:rsidRPr="00101C40" w14:paraId="1BF596CE" w14:textId="77777777" w:rsidTr="007B3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tcPr>
          <w:p w14:paraId="538BABB3" w14:textId="76F22D4E" w:rsidR="007B317D" w:rsidRPr="00101C40" w:rsidRDefault="007B317D" w:rsidP="00737345">
            <w:pPr>
              <w:jc w:val="both"/>
              <w:rPr>
                <w:rFonts w:ascii="Times New Roman" w:hAnsi="Times New Roman" w:cs="Times New Roman"/>
                <w:sz w:val="24"/>
                <w:szCs w:val="24"/>
              </w:rPr>
            </w:pPr>
            <w:r w:rsidRPr="00101C40">
              <w:rPr>
                <w:rFonts w:ascii="Times New Roman" w:hAnsi="Times New Roman" w:cs="Times New Roman"/>
                <w:sz w:val="24"/>
                <w:szCs w:val="24"/>
              </w:rPr>
              <w:t>Support vector classifies</w:t>
            </w:r>
          </w:p>
        </w:tc>
        <w:tc>
          <w:tcPr>
            <w:tcW w:w="2694" w:type="dxa"/>
          </w:tcPr>
          <w:p w14:paraId="3046CA12" w14:textId="5C6B3DEB" w:rsidR="007B317D" w:rsidRPr="00101C40" w:rsidRDefault="007B317D" w:rsidP="007B31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92%</w:t>
            </w:r>
          </w:p>
        </w:tc>
      </w:tr>
      <w:tr w:rsidR="007B317D" w:rsidRPr="00101C40" w14:paraId="30C54D38" w14:textId="77777777" w:rsidTr="007B317D">
        <w:tc>
          <w:tcPr>
            <w:cnfStyle w:val="001000000000" w:firstRow="0" w:lastRow="0" w:firstColumn="1" w:lastColumn="0" w:oddVBand="0" w:evenVBand="0" w:oddHBand="0" w:evenHBand="0" w:firstRowFirstColumn="0" w:firstRowLastColumn="0" w:lastRowFirstColumn="0" w:lastRowLastColumn="0"/>
            <w:tcW w:w="2775" w:type="dxa"/>
          </w:tcPr>
          <w:p w14:paraId="37A72212" w14:textId="082E1A11" w:rsidR="007B317D" w:rsidRPr="00101C40" w:rsidRDefault="007B317D" w:rsidP="00737345">
            <w:pPr>
              <w:jc w:val="both"/>
              <w:rPr>
                <w:rFonts w:ascii="Times New Roman" w:hAnsi="Times New Roman" w:cs="Times New Roman"/>
                <w:sz w:val="24"/>
                <w:szCs w:val="24"/>
              </w:rPr>
            </w:pPr>
            <w:r w:rsidRPr="00101C40">
              <w:rPr>
                <w:rFonts w:ascii="Times New Roman" w:hAnsi="Times New Roman" w:cs="Times New Roman"/>
                <w:sz w:val="24"/>
                <w:szCs w:val="24"/>
              </w:rPr>
              <w:t>decisison tree</w:t>
            </w:r>
          </w:p>
        </w:tc>
        <w:tc>
          <w:tcPr>
            <w:tcW w:w="2694" w:type="dxa"/>
          </w:tcPr>
          <w:p w14:paraId="21D2E016" w14:textId="54E9F41D" w:rsidR="007B317D" w:rsidRPr="00101C40" w:rsidRDefault="007B317D" w:rsidP="007B31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88%</w:t>
            </w:r>
          </w:p>
        </w:tc>
      </w:tr>
    </w:tbl>
    <w:p w14:paraId="4463F75A" w14:textId="7E5EC93C" w:rsidR="00BF2B8A" w:rsidRPr="00101C40" w:rsidRDefault="00BF2B8A" w:rsidP="00737345">
      <w:pPr>
        <w:jc w:val="both"/>
        <w:rPr>
          <w:rFonts w:ascii="Times New Roman" w:hAnsi="Times New Roman" w:cs="Times New Roman"/>
          <w:sz w:val="24"/>
          <w:szCs w:val="24"/>
        </w:rPr>
      </w:pPr>
    </w:p>
    <w:p w14:paraId="4540E93E" w14:textId="5C59367B" w:rsidR="00004E46" w:rsidRPr="00101C40" w:rsidRDefault="009A4F47" w:rsidP="00737345">
      <w:pPr>
        <w:jc w:val="both"/>
        <w:rPr>
          <w:rFonts w:ascii="Times New Roman" w:hAnsi="Times New Roman" w:cs="Times New Roman"/>
          <w:sz w:val="24"/>
          <w:szCs w:val="24"/>
        </w:rPr>
      </w:pPr>
      <w:r w:rsidRPr="00101C40">
        <w:rPr>
          <w:rFonts w:ascii="Times New Roman" w:hAnsi="Times New Roman" w:cs="Times New Roman"/>
          <w:sz w:val="24"/>
          <w:szCs w:val="24"/>
        </w:rPr>
        <w:t>From the accuracy score, we can conclude that Logistic regression and KNN performed the best when trained with default parameters.</w:t>
      </w:r>
    </w:p>
    <w:p w14:paraId="74C4381F" w14:textId="658BE253" w:rsidR="00773321" w:rsidRPr="00101C40" w:rsidRDefault="00773321" w:rsidP="009A4F47">
      <w:pPr>
        <w:pStyle w:val="Heading2"/>
        <w:rPr>
          <w:rFonts w:ascii="Times New Roman" w:hAnsi="Times New Roman" w:cs="Times New Roman"/>
          <w:sz w:val="24"/>
          <w:szCs w:val="24"/>
        </w:rPr>
      </w:pPr>
      <w:r w:rsidRPr="00101C40">
        <w:rPr>
          <w:rFonts w:ascii="Times New Roman" w:hAnsi="Times New Roman" w:cs="Times New Roman"/>
          <w:sz w:val="24"/>
          <w:szCs w:val="24"/>
        </w:rPr>
        <w:t>C</w:t>
      </w:r>
      <w:r w:rsidR="009A4F47" w:rsidRPr="00101C40">
        <w:rPr>
          <w:rFonts w:ascii="Times New Roman" w:hAnsi="Times New Roman" w:cs="Times New Roman"/>
          <w:sz w:val="24"/>
          <w:szCs w:val="24"/>
        </w:rPr>
        <w:t>ross validation accuracy</w:t>
      </w:r>
      <w:r w:rsidRPr="00101C40">
        <w:rPr>
          <w:rFonts w:ascii="Times New Roman" w:hAnsi="Times New Roman" w:cs="Times New Roman"/>
          <w:sz w:val="24"/>
          <w:szCs w:val="24"/>
        </w:rPr>
        <w:t xml:space="preserve"> score</w:t>
      </w:r>
    </w:p>
    <w:p w14:paraId="42767B98" w14:textId="53F0AEBA" w:rsidR="009A4F47" w:rsidRPr="00101C40" w:rsidRDefault="009A4F47" w:rsidP="009A4F47">
      <w:pPr>
        <w:rPr>
          <w:rFonts w:ascii="Times New Roman" w:hAnsi="Times New Roman" w:cs="Times New Roman"/>
          <w:sz w:val="24"/>
          <w:szCs w:val="24"/>
        </w:rPr>
      </w:pPr>
      <w:r w:rsidRPr="00101C40">
        <w:rPr>
          <w:rFonts w:ascii="Times New Roman" w:hAnsi="Times New Roman" w:cs="Times New Roman"/>
          <w:sz w:val="24"/>
          <w:szCs w:val="24"/>
        </w:rPr>
        <w:t xml:space="preserve">For the next iteration we performed k-fold cross validation to check the accuracy score </w:t>
      </w:r>
      <w:r w:rsidR="004B4E76" w:rsidRPr="00101C40">
        <w:rPr>
          <w:rFonts w:ascii="Times New Roman" w:hAnsi="Times New Roman" w:cs="Times New Roman"/>
          <w:sz w:val="24"/>
          <w:szCs w:val="24"/>
        </w:rPr>
        <w:t>and we changed the hyperparameters of the models as described above to find the best performing algorithm. The following observation was observed when we trained the model with under sampled dataset:</w:t>
      </w:r>
    </w:p>
    <w:tbl>
      <w:tblPr>
        <w:tblStyle w:val="PlainTable3"/>
        <w:tblW w:w="0" w:type="auto"/>
        <w:tblLook w:val="04A0" w:firstRow="1" w:lastRow="0" w:firstColumn="1" w:lastColumn="0" w:noHBand="0" w:noVBand="1"/>
      </w:tblPr>
      <w:tblGrid>
        <w:gridCol w:w="2775"/>
        <w:gridCol w:w="2694"/>
        <w:gridCol w:w="2694"/>
      </w:tblGrid>
      <w:tr w:rsidR="007B317D" w:rsidRPr="00101C40" w14:paraId="748D1BE0" w14:textId="4DD14D01" w:rsidTr="00C21F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75" w:type="dxa"/>
          </w:tcPr>
          <w:p w14:paraId="721CC77C" w14:textId="77777777" w:rsidR="007B317D" w:rsidRPr="00101C40" w:rsidRDefault="007B317D" w:rsidP="00FE3665">
            <w:pPr>
              <w:jc w:val="both"/>
              <w:rPr>
                <w:rFonts w:ascii="Times New Roman" w:hAnsi="Times New Roman" w:cs="Times New Roman"/>
                <w:sz w:val="24"/>
                <w:szCs w:val="24"/>
              </w:rPr>
            </w:pPr>
          </w:p>
        </w:tc>
        <w:tc>
          <w:tcPr>
            <w:tcW w:w="2694" w:type="dxa"/>
          </w:tcPr>
          <w:p w14:paraId="551DD54F" w14:textId="4CB309DD" w:rsidR="007B317D" w:rsidRPr="00101C40" w:rsidRDefault="007B317D" w:rsidP="00FE366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Mean Accuracy Score</w:t>
            </w:r>
          </w:p>
        </w:tc>
        <w:tc>
          <w:tcPr>
            <w:tcW w:w="2694" w:type="dxa"/>
          </w:tcPr>
          <w:p w14:paraId="71840DBB" w14:textId="48464DCD" w:rsidR="007B317D" w:rsidRPr="00101C40" w:rsidRDefault="007B317D" w:rsidP="00FE366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Max. accuracy score</w:t>
            </w:r>
          </w:p>
        </w:tc>
      </w:tr>
      <w:tr w:rsidR="007B317D" w:rsidRPr="00101C40" w14:paraId="06839F48" w14:textId="720FAE20" w:rsidTr="00C21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tcPr>
          <w:p w14:paraId="64735AF5" w14:textId="77777777" w:rsidR="007B317D" w:rsidRPr="00101C40" w:rsidRDefault="007B317D" w:rsidP="00FE3665">
            <w:pPr>
              <w:jc w:val="both"/>
              <w:rPr>
                <w:rFonts w:ascii="Times New Roman" w:hAnsi="Times New Roman" w:cs="Times New Roman"/>
                <w:sz w:val="24"/>
                <w:szCs w:val="24"/>
              </w:rPr>
            </w:pPr>
            <w:r w:rsidRPr="00101C40">
              <w:rPr>
                <w:rFonts w:ascii="Times New Roman" w:hAnsi="Times New Roman" w:cs="Times New Roman"/>
                <w:sz w:val="24"/>
                <w:szCs w:val="24"/>
              </w:rPr>
              <w:t>Logistic Regression</w:t>
            </w:r>
          </w:p>
        </w:tc>
        <w:tc>
          <w:tcPr>
            <w:tcW w:w="2694" w:type="dxa"/>
          </w:tcPr>
          <w:p w14:paraId="38754923" w14:textId="67703386" w:rsidR="007B317D" w:rsidRPr="00101C40" w:rsidRDefault="007B317D" w:rsidP="00FE36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93.4%</w:t>
            </w:r>
          </w:p>
        </w:tc>
        <w:tc>
          <w:tcPr>
            <w:tcW w:w="2694" w:type="dxa"/>
          </w:tcPr>
          <w:p w14:paraId="5E97F0BE" w14:textId="0C3DCA3D" w:rsidR="007B317D" w:rsidRPr="00101C40" w:rsidRDefault="007B317D" w:rsidP="00FE36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94.74%</w:t>
            </w:r>
          </w:p>
        </w:tc>
      </w:tr>
      <w:tr w:rsidR="007B317D" w:rsidRPr="00101C40" w14:paraId="19BB740B" w14:textId="05FB9141" w:rsidTr="00C21F16">
        <w:tc>
          <w:tcPr>
            <w:cnfStyle w:val="001000000000" w:firstRow="0" w:lastRow="0" w:firstColumn="1" w:lastColumn="0" w:oddVBand="0" w:evenVBand="0" w:oddHBand="0" w:evenHBand="0" w:firstRowFirstColumn="0" w:firstRowLastColumn="0" w:lastRowFirstColumn="0" w:lastRowLastColumn="0"/>
            <w:tcW w:w="2775" w:type="dxa"/>
          </w:tcPr>
          <w:p w14:paraId="02823F4A" w14:textId="77777777" w:rsidR="007B317D" w:rsidRPr="00101C40" w:rsidRDefault="007B317D" w:rsidP="00FE3665">
            <w:pPr>
              <w:jc w:val="both"/>
              <w:rPr>
                <w:rFonts w:ascii="Times New Roman" w:hAnsi="Times New Roman" w:cs="Times New Roman"/>
                <w:sz w:val="24"/>
                <w:szCs w:val="24"/>
              </w:rPr>
            </w:pPr>
            <w:r w:rsidRPr="00101C40">
              <w:rPr>
                <w:rFonts w:ascii="Times New Roman" w:hAnsi="Times New Roman" w:cs="Times New Roman"/>
                <w:sz w:val="24"/>
                <w:szCs w:val="24"/>
              </w:rPr>
              <w:t>Knn</w:t>
            </w:r>
          </w:p>
        </w:tc>
        <w:tc>
          <w:tcPr>
            <w:tcW w:w="2694" w:type="dxa"/>
          </w:tcPr>
          <w:p w14:paraId="59C29ADA" w14:textId="7EF18573" w:rsidR="007B317D" w:rsidRPr="00101C40" w:rsidRDefault="007B317D" w:rsidP="00FE36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92.47%</w:t>
            </w:r>
          </w:p>
        </w:tc>
        <w:tc>
          <w:tcPr>
            <w:tcW w:w="2694" w:type="dxa"/>
          </w:tcPr>
          <w:p w14:paraId="1F001121" w14:textId="1A03EA45" w:rsidR="007B317D" w:rsidRPr="00101C40" w:rsidRDefault="007B317D" w:rsidP="00FE36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94.08%</w:t>
            </w:r>
          </w:p>
        </w:tc>
      </w:tr>
      <w:tr w:rsidR="007B317D" w:rsidRPr="00101C40" w14:paraId="0EC50B1A" w14:textId="609DE066" w:rsidTr="00C21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tcPr>
          <w:p w14:paraId="475F821E" w14:textId="77777777" w:rsidR="007B317D" w:rsidRPr="00101C40" w:rsidRDefault="007B317D" w:rsidP="00FE3665">
            <w:pPr>
              <w:jc w:val="both"/>
              <w:rPr>
                <w:rFonts w:ascii="Times New Roman" w:hAnsi="Times New Roman" w:cs="Times New Roman"/>
                <w:sz w:val="24"/>
                <w:szCs w:val="24"/>
              </w:rPr>
            </w:pPr>
            <w:r w:rsidRPr="00101C40">
              <w:rPr>
                <w:rFonts w:ascii="Times New Roman" w:hAnsi="Times New Roman" w:cs="Times New Roman"/>
                <w:sz w:val="24"/>
                <w:szCs w:val="24"/>
              </w:rPr>
              <w:t>Support vector classifies</w:t>
            </w:r>
          </w:p>
        </w:tc>
        <w:tc>
          <w:tcPr>
            <w:tcW w:w="2694" w:type="dxa"/>
          </w:tcPr>
          <w:p w14:paraId="360F949D" w14:textId="0B876C90" w:rsidR="007B317D" w:rsidRPr="00101C40" w:rsidRDefault="007B317D" w:rsidP="00FE36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93%</w:t>
            </w:r>
          </w:p>
        </w:tc>
        <w:tc>
          <w:tcPr>
            <w:tcW w:w="2694" w:type="dxa"/>
          </w:tcPr>
          <w:p w14:paraId="23B698DA" w14:textId="1A02E5FE" w:rsidR="007B317D" w:rsidRPr="00101C40" w:rsidRDefault="007B317D" w:rsidP="00FE36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94.74%</w:t>
            </w:r>
          </w:p>
        </w:tc>
      </w:tr>
      <w:tr w:rsidR="007B317D" w:rsidRPr="00101C40" w14:paraId="1AEA2E3A" w14:textId="2F1296F9" w:rsidTr="00C21F16">
        <w:tc>
          <w:tcPr>
            <w:cnfStyle w:val="001000000000" w:firstRow="0" w:lastRow="0" w:firstColumn="1" w:lastColumn="0" w:oddVBand="0" w:evenVBand="0" w:oddHBand="0" w:evenHBand="0" w:firstRowFirstColumn="0" w:firstRowLastColumn="0" w:lastRowFirstColumn="0" w:lastRowLastColumn="0"/>
            <w:tcW w:w="2775" w:type="dxa"/>
          </w:tcPr>
          <w:p w14:paraId="3847A389" w14:textId="77777777" w:rsidR="007B317D" w:rsidRPr="00101C40" w:rsidRDefault="007B317D" w:rsidP="00FE3665">
            <w:pPr>
              <w:jc w:val="both"/>
              <w:rPr>
                <w:rFonts w:ascii="Times New Roman" w:hAnsi="Times New Roman" w:cs="Times New Roman"/>
                <w:sz w:val="24"/>
                <w:szCs w:val="24"/>
              </w:rPr>
            </w:pPr>
            <w:r w:rsidRPr="00101C40">
              <w:rPr>
                <w:rFonts w:ascii="Times New Roman" w:hAnsi="Times New Roman" w:cs="Times New Roman"/>
                <w:sz w:val="24"/>
                <w:szCs w:val="24"/>
              </w:rPr>
              <w:t>decisison tree</w:t>
            </w:r>
          </w:p>
        </w:tc>
        <w:tc>
          <w:tcPr>
            <w:tcW w:w="2694" w:type="dxa"/>
          </w:tcPr>
          <w:p w14:paraId="2F59965D" w14:textId="0FAC3037" w:rsidR="007B317D" w:rsidRPr="00101C40" w:rsidRDefault="007B317D" w:rsidP="00FE36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90.89%</w:t>
            </w:r>
          </w:p>
        </w:tc>
        <w:tc>
          <w:tcPr>
            <w:tcW w:w="2694" w:type="dxa"/>
          </w:tcPr>
          <w:p w14:paraId="773695A3" w14:textId="5C744FF0" w:rsidR="007B317D" w:rsidRPr="00101C40" w:rsidRDefault="007B317D" w:rsidP="00FE36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92.76</w:t>
            </w:r>
          </w:p>
        </w:tc>
      </w:tr>
    </w:tbl>
    <w:p w14:paraId="70397064" w14:textId="2B4D8D02" w:rsidR="004B4E76" w:rsidRPr="00101C40" w:rsidRDefault="004B4E76" w:rsidP="00773321">
      <w:pPr>
        <w:pStyle w:val="HTMLPreformatted"/>
        <w:shd w:val="clear" w:color="auto" w:fill="FFFFFF"/>
        <w:wordWrap w:val="0"/>
        <w:textAlignment w:val="baseline"/>
        <w:rPr>
          <w:rFonts w:ascii="Times New Roman" w:hAnsi="Times New Roman" w:cs="Times New Roman"/>
          <w:color w:val="000000"/>
          <w:sz w:val="24"/>
          <w:szCs w:val="24"/>
        </w:rPr>
      </w:pPr>
      <w:r w:rsidRPr="00101C40">
        <w:rPr>
          <w:rFonts w:ascii="Times New Roman" w:hAnsi="Times New Roman" w:cs="Times New Roman"/>
          <w:color w:val="000000"/>
          <w:sz w:val="24"/>
          <w:szCs w:val="24"/>
        </w:rPr>
        <w:lastRenderedPageBreak/>
        <w:t xml:space="preserve">Using cross validation and changing the hyper parameters has increased the accuracy score as that can be observed from comparison. </w:t>
      </w:r>
    </w:p>
    <w:p w14:paraId="59274C3C" w14:textId="1C5D033A" w:rsidR="004B4E76" w:rsidRPr="00101C40" w:rsidRDefault="004B4E76" w:rsidP="00773321">
      <w:pPr>
        <w:pStyle w:val="HTMLPreformatted"/>
        <w:shd w:val="clear" w:color="auto" w:fill="FFFFFF"/>
        <w:wordWrap w:val="0"/>
        <w:textAlignment w:val="baseline"/>
        <w:rPr>
          <w:rFonts w:ascii="Times New Roman" w:hAnsi="Times New Roman" w:cs="Times New Roman"/>
          <w:color w:val="000000"/>
          <w:sz w:val="24"/>
          <w:szCs w:val="24"/>
        </w:rPr>
      </w:pPr>
      <w:r w:rsidRPr="00101C40">
        <w:rPr>
          <w:rFonts w:ascii="Times New Roman" w:hAnsi="Times New Roman" w:cs="Times New Roman"/>
          <w:color w:val="000000"/>
          <w:sz w:val="24"/>
          <w:szCs w:val="24"/>
        </w:rPr>
        <w:t xml:space="preserve">After changing the hyperparameters and doing cross validation we see that Logistic </w:t>
      </w:r>
      <w:proofErr w:type="gramStart"/>
      <w:r w:rsidRPr="00101C40">
        <w:rPr>
          <w:rFonts w:ascii="Times New Roman" w:hAnsi="Times New Roman" w:cs="Times New Roman"/>
          <w:color w:val="000000"/>
          <w:sz w:val="24"/>
          <w:szCs w:val="24"/>
        </w:rPr>
        <w:t>classifier ,</w:t>
      </w:r>
      <w:proofErr w:type="gramEnd"/>
      <w:r w:rsidRPr="00101C40">
        <w:rPr>
          <w:rFonts w:ascii="Times New Roman" w:hAnsi="Times New Roman" w:cs="Times New Roman"/>
          <w:color w:val="000000"/>
          <w:sz w:val="24"/>
          <w:szCs w:val="24"/>
        </w:rPr>
        <w:t xml:space="preserve"> SVC, Decision tree has increased the accuracy score. </w:t>
      </w:r>
      <w:r w:rsidR="00101C40" w:rsidRPr="00101C40">
        <w:rPr>
          <w:rFonts w:ascii="Times New Roman" w:hAnsi="Times New Roman" w:cs="Times New Roman"/>
          <w:color w:val="000000"/>
          <w:sz w:val="24"/>
          <w:szCs w:val="24"/>
        </w:rPr>
        <w:t>Whereas</w:t>
      </w:r>
      <w:r w:rsidRPr="00101C40">
        <w:rPr>
          <w:rFonts w:ascii="Times New Roman" w:hAnsi="Times New Roman" w:cs="Times New Roman"/>
          <w:color w:val="000000"/>
          <w:sz w:val="24"/>
          <w:szCs w:val="24"/>
        </w:rPr>
        <w:t xml:space="preserve"> KNN performed shows a degradation in accuracy with cross- validation, the main reason could be KNN is a clustering algorithm and their it forms random clusters and using cross validation it </w:t>
      </w:r>
      <w:proofErr w:type="spellStart"/>
      <w:r w:rsidRPr="00101C40">
        <w:rPr>
          <w:rFonts w:ascii="Times New Roman" w:hAnsi="Times New Roman" w:cs="Times New Roman"/>
          <w:color w:val="000000"/>
          <w:sz w:val="24"/>
          <w:szCs w:val="24"/>
        </w:rPr>
        <w:t>does’nt</w:t>
      </w:r>
      <w:proofErr w:type="spellEnd"/>
      <w:r w:rsidRPr="00101C40">
        <w:rPr>
          <w:rFonts w:ascii="Times New Roman" w:hAnsi="Times New Roman" w:cs="Times New Roman"/>
          <w:color w:val="000000"/>
          <w:sz w:val="24"/>
          <w:szCs w:val="24"/>
        </w:rPr>
        <w:t xml:space="preserve"> perform that well. Though we can conclude from the observation here, logistic regression performs the best overall according to accuracy score.  </w:t>
      </w:r>
    </w:p>
    <w:p w14:paraId="2E3CEB54" w14:textId="77777777" w:rsidR="007B317D" w:rsidRPr="00101C40" w:rsidRDefault="007B317D" w:rsidP="00773321">
      <w:pPr>
        <w:pStyle w:val="HTMLPreformatted"/>
        <w:shd w:val="clear" w:color="auto" w:fill="FFFFFF"/>
        <w:wordWrap w:val="0"/>
        <w:textAlignment w:val="baseline"/>
        <w:rPr>
          <w:rFonts w:ascii="Times New Roman" w:hAnsi="Times New Roman" w:cs="Times New Roman"/>
          <w:color w:val="000000"/>
          <w:sz w:val="24"/>
          <w:szCs w:val="24"/>
        </w:rPr>
      </w:pPr>
    </w:p>
    <w:p w14:paraId="614FFE07" w14:textId="77777777" w:rsidR="00BF2B8A" w:rsidRPr="00101C40" w:rsidRDefault="00BF2B8A" w:rsidP="00737345">
      <w:pPr>
        <w:jc w:val="both"/>
        <w:rPr>
          <w:rFonts w:ascii="Times New Roman" w:hAnsi="Times New Roman" w:cs="Times New Roman"/>
          <w:sz w:val="24"/>
          <w:szCs w:val="24"/>
        </w:rPr>
        <w:sectPr w:rsidR="00BF2B8A" w:rsidRPr="00101C40" w:rsidSect="00BF2B8A">
          <w:type w:val="continuous"/>
          <w:pgSz w:w="12240" w:h="15840"/>
          <w:pgMar w:top="1440" w:right="1080" w:bottom="1440" w:left="1080" w:header="720" w:footer="720" w:gutter="0"/>
          <w:cols w:space="720"/>
          <w:docGrid w:linePitch="360"/>
        </w:sectPr>
      </w:pPr>
    </w:p>
    <w:p w14:paraId="24107444" w14:textId="5FB296CC" w:rsidR="00773321" w:rsidRPr="00101C40" w:rsidRDefault="00773321" w:rsidP="00737345">
      <w:pPr>
        <w:jc w:val="both"/>
        <w:rPr>
          <w:rFonts w:ascii="Times New Roman" w:hAnsi="Times New Roman" w:cs="Times New Roman"/>
          <w:sz w:val="24"/>
          <w:szCs w:val="24"/>
        </w:rPr>
      </w:pPr>
    </w:p>
    <w:p w14:paraId="35B02F84" w14:textId="77777777" w:rsidR="00773321" w:rsidRPr="00101C40" w:rsidRDefault="00773321" w:rsidP="00737345">
      <w:pPr>
        <w:jc w:val="both"/>
        <w:rPr>
          <w:rFonts w:ascii="Times New Roman" w:hAnsi="Times New Roman" w:cs="Times New Roman"/>
          <w:sz w:val="24"/>
          <w:szCs w:val="24"/>
        </w:rPr>
        <w:sectPr w:rsidR="00773321" w:rsidRPr="00101C40" w:rsidSect="00BF2B8A">
          <w:type w:val="continuous"/>
          <w:pgSz w:w="12240" w:h="15840"/>
          <w:pgMar w:top="1440" w:right="1080" w:bottom="1440" w:left="1080" w:header="720" w:footer="720" w:gutter="0"/>
          <w:cols w:space="720"/>
          <w:docGrid w:linePitch="360"/>
        </w:sectPr>
      </w:pPr>
    </w:p>
    <w:p w14:paraId="7685AB1C" w14:textId="5CF16A36" w:rsidR="00773321" w:rsidRPr="00101C40" w:rsidRDefault="00773321" w:rsidP="00737345">
      <w:pPr>
        <w:jc w:val="both"/>
        <w:rPr>
          <w:rFonts w:ascii="Times New Roman" w:hAnsi="Times New Roman" w:cs="Times New Roman"/>
          <w:sz w:val="24"/>
          <w:szCs w:val="24"/>
        </w:rPr>
      </w:pPr>
    </w:p>
    <w:p w14:paraId="29C69F5A" w14:textId="34848F08" w:rsidR="004134F4" w:rsidRPr="00101C40" w:rsidRDefault="004134F4" w:rsidP="00737345">
      <w:pPr>
        <w:jc w:val="both"/>
        <w:rPr>
          <w:rFonts w:ascii="Times New Roman" w:hAnsi="Times New Roman" w:cs="Times New Roman"/>
          <w:sz w:val="24"/>
          <w:szCs w:val="24"/>
        </w:rPr>
      </w:pPr>
    </w:p>
    <w:p w14:paraId="5C6FF195" w14:textId="64E0521A" w:rsidR="004B4E76" w:rsidRPr="00101C40" w:rsidRDefault="004B4E76" w:rsidP="004B4E76">
      <w:pPr>
        <w:pStyle w:val="Heading2"/>
        <w:rPr>
          <w:rFonts w:ascii="Times New Roman" w:hAnsi="Times New Roman" w:cs="Times New Roman"/>
          <w:sz w:val="24"/>
          <w:szCs w:val="24"/>
        </w:rPr>
      </w:pPr>
      <w:r w:rsidRPr="00101C40">
        <w:rPr>
          <w:rFonts w:ascii="Times New Roman" w:hAnsi="Times New Roman" w:cs="Times New Roman"/>
          <w:sz w:val="24"/>
          <w:szCs w:val="24"/>
        </w:rPr>
        <w:t>ROC curve:</w:t>
      </w:r>
    </w:p>
    <w:p w14:paraId="0CBA92CE" w14:textId="15202AB1" w:rsidR="004B4E76" w:rsidRPr="00101C40" w:rsidRDefault="004B4E76" w:rsidP="004B4E76">
      <w:pPr>
        <w:rPr>
          <w:rFonts w:ascii="Times New Roman" w:hAnsi="Times New Roman" w:cs="Times New Roman"/>
          <w:sz w:val="24"/>
          <w:szCs w:val="24"/>
        </w:rPr>
      </w:pPr>
      <w:r w:rsidRPr="00101C40">
        <w:rPr>
          <w:rFonts w:ascii="Times New Roman" w:hAnsi="Times New Roman" w:cs="Times New Roman"/>
          <w:sz w:val="24"/>
          <w:szCs w:val="24"/>
        </w:rPr>
        <w:t>Following is the ROC curve graph from all trained model with under sampled dataset:</w:t>
      </w:r>
    </w:p>
    <w:p w14:paraId="6CB2D193" w14:textId="77777777" w:rsidR="00E25FB8" w:rsidRPr="00101C40" w:rsidRDefault="004134F4" w:rsidP="00E25FB8">
      <w:pPr>
        <w:keepNext/>
        <w:jc w:val="both"/>
        <w:rPr>
          <w:rFonts w:ascii="Times New Roman" w:hAnsi="Times New Roman" w:cs="Times New Roman"/>
          <w:sz w:val="24"/>
          <w:szCs w:val="24"/>
        </w:rPr>
      </w:pPr>
      <w:r w:rsidRPr="00101C40">
        <w:rPr>
          <w:rFonts w:ascii="Times New Roman" w:hAnsi="Times New Roman" w:cs="Times New Roman"/>
          <w:noProof/>
          <w:sz w:val="24"/>
          <w:szCs w:val="24"/>
        </w:rPr>
        <w:drawing>
          <wp:inline distT="0" distB="0" distL="0" distR="0" wp14:anchorId="6C903CAA" wp14:editId="74743E77">
            <wp:extent cx="6060558" cy="332609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2923" cy="3343853"/>
                    </a:xfrm>
                    <a:prstGeom prst="rect">
                      <a:avLst/>
                    </a:prstGeom>
                  </pic:spPr>
                </pic:pic>
              </a:graphicData>
            </a:graphic>
          </wp:inline>
        </w:drawing>
      </w:r>
    </w:p>
    <w:p w14:paraId="4B892B9D" w14:textId="6CB7719C" w:rsidR="004134F4" w:rsidRPr="00101C40" w:rsidRDefault="00E25FB8" w:rsidP="00E25FB8">
      <w:pPr>
        <w:pStyle w:val="Caption"/>
        <w:jc w:val="center"/>
        <w:rPr>
          <w:rFonts w:ascii="Times New Roman" w:hAnsi="Times New Roman" w:cs="Times New Roman"/>
          <w:sz w:val="24"/>
          <w:szCs w:val="24"/>
        </w:rPr>
      </w:pPr>
      <w:r w:rsidRPr="00101C40">
        <w:rPr>
          <w:rFonts w:ascii="Times New Roman" w:hAnsi="Times New Roman" w:cs="Times New Roman"/>
          <w:sz w:val="24"/>
          <w:szCs w:val="24"/>
        </w:rPr>
        <w:t xml:space="preserve">Figure </w:t>
      </w:r>
      <w:r w:rsidRPr="00101C40">
        <w:rPr>
          <w:rFonts w:ascii="Times New Roman" w:hAnsi="Times New Roman" w:cs="Times New Roman"/>
          <w:sz w:val="24"/>
          <w:szCs w:val="24"/>
        </w:rPr>
        <w:fldChar w:fldCharType="begin"/>
      </w:r>
      <w:r w:rsidRPr="00101C40">
        <w:rPr>
          <w:rFonts w:ascii="Times New Roman" w:hAnsi="Times New Roman" w:cs="Times New Roman"/>
          <w:sz w:val="24"/>
          <w:szCs w:val="24"/>
        </w:rPr>
        <w:instrText xml:space="preserve"> SEQ Figure \* ARABIC </w:instrText>
      </w:r>
      <w:r w:rsidRPr="00101C40">
        <w:rPr>
          <w:rFonts w:ascii="Times New Roman" w:hAnsi="Times New Roman" w:cs="Times New Roman"/>
          <w:sz w:val="24"/>
          <w:szCs w:val="24"/>
        </w:rPr>
        <w:fldChar w:fldCharType="separate"/>
      </w:r>
      <w:r w:rsidRPr="00101C40">
        <w:rPr>
          <w:rFonts w:ascii="Times New Roman" w:hAnsi="Times New Roman" w:cs="Times New Roman"/>
          <w:noProof/>
          <w:sz w:val="24"/>
          <w:szCs w:val="24"/>
        </w:rPr>
        <w:t>4</w:t>
      </w:r>
      <w:r w:rsidRPr="00101C40">
        <w:rPr>
          <w:rFonts w:ascii="Times New Roman" w:hAnsi="Times New Roman" w:cs="Times New Roman"/>
          <w:sz w:val="24"/>
          <w:szCs w:val="24"/>
        </w:rPr>
        <w:fldChar w:fldCharType="end"/>
      </w:r>
    </w:p>
    <w:p w14:paraId="15AF270E" w14:textId="1F97411C" w:rsidR="004B4E76" w:rsidRPr="00101C40" w:rsidRDefault="004B4E76" w:rsidP="00737345">
      <w:pPr>
        <w:jc w:val="both"/>
        <w:rPr>
          <w:rFonts w:ascii="Times New Roman" w:hAnsi="Times New Roman" w:cs="Times New Roman"/>
          <w:sz w:val="24"/>
          <w:szCs w:val="24"/>
        </w:rPr>
        <w:sectPr w:rsidR="004B4E76" w:rsidRPr="00101C40" w:rsidSect="00BF2B8A">
          <w:type w:val="continuous"/>
          <w:pgSz w:w="12240" w:h="15840"/>
          <w:pgMar w:top="1440" w:right="1080" w:bottom="1440" w:left="1080" w:header="720" w:footer="720" w:gutter="0"/>
          <w:cols w:space="720"/>
          <w:docGrid w:linePitch="360"/>
        </w:sectPr>
      </w:pPr>
      <w:r w:rsidRPr="00101C40">
        <w:rPr>
          <w:rFonts w:ascii="Times New Roman" w:hAnsi="Times New Roman" w:cs="Times New Roman"/>
          <w:sz w:val="24"/>
          <w:szCs w:val="24"/>
        </w:rPr>
        <w:t>From the</w:t>
      </w:r>
      <w:r w:rsidR="00E25FB8" w:rsidRPr="00101C40">
        <w:rPr>
          <w:rFonts w:ascii="Times New Roman" w:hAnsi="Times New Roman" w:cs="Times New Roman"/>
          <w:sz w:val="24"/>
          <w:szCs w:val="24"/>
        </w:rPr>
        <w:t xml:space="preserve"> ROC curve</w:t>
      </w:r>
      <w:r w:rsidRPr="00101C40">
        <w:rPr>
          <w:rFonts w:ascii="Times New Roman" w:hAnsi="Times New Roman" w:cs="Times New Roman"/>
          <w:sz w:val="24"/>
          <w:szCs w:val="24"/>
        </w:rPr>
        <w:t xml:space="preserve"> </w:t>
      </w:r>
      <w:proofErr w:type="gramStart"/>
      <w:r w:rsidRPr="00101C40">
        <w:rPr>
          <w:rFonts w:ascii="Times New Roman" w:hAnsi="Times New Roman" w:cs="Times New Roman"/>
          <w:sz w:val="24"/>
          <w:szCs w:val="24"/>
        </w:rPr>
        <w:t>graph ,</w:t>
      </w:r>
      <w:proofErr w:type="gramEnd"/>
      <w:r w:rsidRPr="00101C40">
        <w:rPr>
          <w:rFonts w:ascii="Times New Roman" w:hAnsi="Times New Roman" w:cs="Times New Roman"/>
          <w:sz w:val="24"/>
          <w:szCs w:val="24"/>
        </w:rPr>
        <w:t xml:space="preserve"> it is clear that </w:t>
      </w:r>
      <w:r w:rsidR="00E25FB8" w:rsidRPr="00101C40">
        <w:rPr>
          <w:rFonts w:ascii="Times New Roman" w:hAnsi="Times New Roman" w:cs="Times New Roman"/>
          <w:sz w:val="24"/>
          <w:szCs w:val="24"/>
        </w:rPr>
        <w:t xml:space="preserve">logistic regression performs the best with ROC- area under curve score = 0.9741. Below is the table   of ROC – Area under curve scores of all the model; from here we conclude that Logistic regression performs the </w:t>
      </w:r>
      <w:proofErr w:type="gramStart"/>
      <w:r w:rsidR="00E25FB8" w:rsidRPr="00101C40">
        <w:rPr>
          <w:rFonts w:ascii="Times New Roman" w:hAnsi="Times New Roman" w:cs="Times New Roman"/>
          <w:sz w:val="24"/>
          <w:szCs w:val="24"/>
        </w:rPr>
        <w:t>best  on</w:t>
      </w:r>
      <w:proofErr w:type="gramEnd"/>
      <w:r w:rsidR="00E25FB8" w:rsidRPr="00101C40">
        <w:rPr>
          <w:rFonts w:ascii="Times New Roman" w:hAnsi="Times New Roman" w:cs="Times New Roman"/>
          <w:sz w:val="24"/>
          <w:szCs w:val="24"/>
        </w:rPr>
        <w:t xml:space="preserve"> </w:t>
      </w:r>
      <w:proofErr w:type="spellStart"/>
      <w:r w:rsidR="00E25FB8" w:rsidRPr="00101C40">
        <w:rPr>
          <w:rFonts w:ascii="Times New Roman" w:hAnsi="Times New Roman" w:cs="Times New Roman"/>
          <w:sz w:val="24"/>
          <w:szCs w:val="24"/>
        </w:rPr>
        <w:t>undeersampled</w:t>
      </w:r>
      <w:proofErr w:type="spellEnd"/>
      <w:r w:rsidR="00E25FB8" w:rsidRPr="00101C40">
        <w:rPr>
          <w:rFonts w:ascii="Times New Roman" w:hAnsi="Times New Roman" w:cs="Times New Roman"/>
          <w:sz w:val="24"/>
          <w:szCs w:val="24"/>
        </w:rPr>
        <w:t xml:space="preserve"> data set.</w:t>
      </w:r>
    </w:p>
    <w:tbl>
      <w:tblPr>
        <w:tblStyle w:val="PlainTable3"/>
        <w:tblW w:w="0" w:type="auto"/>
        <w:tblLook w:val="04A0" w:firstRow="1" w:lastRow="0" w:firstColumn="1" w:lastColumn="0" w:noHBand="0" w:noVBand="1"/>
      </w:tblPr>
      <w:tblGrid>
        <w:gridCol w:w="2775"/>
        <w:gridCol w:w="2694"/>
      </w:tblGrid>
      <w:tr w:rsidR="007B317D" w:rsidRPr="00101C40" w14:paraId="0F876CFE" w14:textId="77777777" w:rsidTr="00FE36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75" w:type="dxa"/>
          </w:tcPr>
          <w:p w14:paraId="24FC22A4" w14:textId="0E129841" w:rsidR="004B4E76" w:rsidRPr="00101C40" w:rsidRDefault="004B4E76" w:rsidP="00FE3665">
            <w:pPr>
              <w:jc w:val="both"/>
              <w:rPr>
                <w:rFonts w:ascii="Times New Roman" w:hAnsi="Times New Roman" w:cs="Times New Roman"/>
                <w:sz w:val="24"/>
                <w:szCs w:val="24"/>
              </w:rPr>
            </w:pPr>
          </w:p>
        </w:tc>
        <w:tc>
          <w:tcPr>
            <w:tcW w:w="2694" w:type="dxa"/>
          </w:tcPr>
          <w:p w14:paraId="77C9B090" w14:textId="36361B59" w:rsidR="007B317D" w:rsidRPr="00101C40" w:rsidRDefault="008E1281" w:rsidP="00FE366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 xml:space="preserve">ROC AUC score </w:t>
            </w:r>
          </w:p>
        </w:tc>
      </w:tr>
      <w:tr w:rsidR="007B317D" w:rsidRPr="00101C40" w14:paraId="4ED1FC66" w14:textId="77777777" w:rsidTr="00FE3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tcPr>
          <w:p w14:paraId="596CF64F" w14:textId="77777777" w:rsidR="007B317D" w:rsidRPr="00101C40" w:rsidRDefault="007B317D" w:rsidP="00FE3665">
            <w:pPr>
              <w:jc w:val="both"/>
              <w:rPr>
                <w:rFonts w:ascii="Times New Roman" w:hAnsi="Times New Roman" w:cs="Times New Roman"/>
                <w:sz w:val="24"/>
                <w:szCs w:val="24"/>
              </w:rPr>
            </w:pPr>
            <w:r w:rsidRPr="00101C40">
              <w:rPr>
                <w:rFonts w:ascii="Times New Roman" w:hAnsi="Times New Roman" w:cs="Times New Roman"/>
                <w:sz w:val="24"/>
                <w:szCs w:val="24"/>
              </w:rPr>
              <w:t>Logistic Regression</w:t>
            </w:r>
          </w:p>
        </w:tc>
        <w:tc>
          <w:tcPr>
            <w:tcW w:w="2694" w:type="dxa"/>
          </w:tcPr>
          <w:p w14:paraId="44320AB8" w14:textId="5E3CC815" w:rsidR="007B317D" w:rsidRPr="00101C40" w:rsidRDefault="008E1281" w:rsidP="00FE36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0.9741</w:t>
            </w:r>
          </w:p>
        </w:tc>
      </w:tr>
      <w:tr w:rsidR="007B317D" w:rsidRPr="00101C40" w14:paraId="2540CB8C" w14:textId="77777777" w:rsidTr="00FE3665">
        <w:tc>
          <w:tcPr>
            <w:cnfStyle w:val="001000000000" w:firstRow="0" w:lastRow="0" w:firstColumn="1" w:lastColumn="0" w:oddVBand="0" w:evenVBand="0" w:oddHBand="0" w:evenHBand="0" w:firstRowFirstColumn="0" w:firstRowLastColumn="0" w:lastRowFirstColumn="0" w:lastRowLastColumn="0"/>
            <w:tcW w:w="2775" w:type="dxa"/>
          </w:tcPr>
          <w:p w14:paraId="68CCC0CD" w14:textId="77777777" w:rsidR="007B317D" w:rsidRPr="00101C40" w:rsidRDefault="007B317D" w:rsidP="00FE3665">
            <w:pPr>
              <w:jc w:val="both"/>
              <w:rPr>
                <w:rFonts w:ascii="Times New Roman" w:hAnsi="Times New Roman" w:cs="Times New Roman"/>
                <w:sz w:val="24"/>
                <w:szCs w:val="24"/>
              </w:rPr>
            </w:pPr>
            <w:r w:rsidRPr="00101C40">
              <w:rPr>
                <w:rFonts w:ascii="Times New Roman" w:hAnsi="Times New Roman" w:cs="Times New Roman"/>
                <w:sz w:val="24"/>
                <w:szCs w:val="24"/>
              </w:rPr>
              <w:t>Knn</w:t>
            </w:r>
          </w:p>
        </w:tc>
        <w:tc>
          <w:tcPr>
            <w:tcW w:w="2694" w:type="dxa"/>
          </w:tcPr>
          <w:p w14:paraId="120D59F5" w14:textId="07851617" w:rsidR="007B317D" w:rsidRPr="00101C40" w:rsidRDefault="008E1281" w:rsidP="00FE36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0.9224</w:t>
            </w:r>
          </w:p>
        </w:tc>
      </w:tr>
      <w:tr w:rsidR="007B317D" w:rsidRPr="00101C40" w14:paraId="4F6881A6" w14:textId="77777777" w:rsidTr="00FE3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tcPr>
          <w:p w14:paraId="41CD6E89" w14:textId="77777777" w:rsidR="007B317D" w:rsidRPr="00101C40" w:rsidRDefault="007B317D" w:rsidP="00FE3665">
            <w:pPr>
              <w:jc w:val="both"/>
              <w:rPr>
                <w:rFonts w:ascii="Times New Roman" w:hAnsi="Times New Roman" w:cs="Times New Roman"/>
                <w:sz w:val="24"/>
                <w:szCs w:val="24"/>
              </w:rPr>
            </w:pPr>
            <w:r w:rsidRPr="00101C40">
              <w:rPr>
                <w:rFonts w:ascii="Times New Roman" w:hAnsi="Times New Roman" w:cs="Times New Roman"/>
                <w:sz w:val="24"/>
                <w:szCs w:val="24"/>
              </w:rPr>
              <w:lastRenderedPageBreak/>
              <w:t>Support vector classifies</w:t>
            </w:r>
          </w:p>
        </w:tc>
        <w:tc>
          <w:tcPr>
            <w:tcW w:w="2694" w:type="dxa"/>
          </w:tcPr>
          <w:p w14:paraId="01164BD9" w14:textId="04D7EEB2" w:rsidR="007B317D" w:rsidRPr="00101C40" w:rsidRDefault="008E1281" w:rsidP="00FE36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0.9720</w:t>
            </w:r>
          </w:p>
        </w:tc>
      </w:tr>
      <w:tr w:rsidR="007B317D" w:rsidRPr="00101C40" w14:paraId="53655056" w14:textId="77777777" w:rsidTr="00FE3665">
        <w:tc>
          <w:tcPr>
            <w:cnfStyle w:val="001000000000" w:firstRow="0" w:lastRow="0" w:firstColumn="1" w:lastColumn="0" w:oddVBand="0" w:evenVBand="0" w:oddHBand="0" w:evenHBand="0" w:firstRowFirstColumn="0" w:firstRowLastColumn="0" w:lastRowFirstColumn="0" w:lastRowLastColumn="0"/>
            <w:tcW w:w="2775" w:type="dxa"/>
          </w:tcPr>
          <w:p w14:paraId="77429186" w14:textId="77777777" w:rsidR="007B317D" w:rsidRPr="00101C40" w:rsidRDefault="007B317D" w:rsidP="00FE3665">
            <w:pPr>
              <w:jc w:val="both"/>
              <w:rPr>
                <w:rFonts w:ascii="Times New Roman" w:hAnsi="Times New Roman" w:cs="Times New Roman"/>
                <w:sz w:val="24"/>
                <w:szCs w:val="24"/>
              </w:rPr>
            </w:pPr>
            <w:r w:rsidRPr="00101C40">
              <w:rPr>
                <w:rFonts w:ascii="Times New Roman" w:hAnsi="Times New Roman" w:cs="Times New Roman"/>
                <w:sz w:val="24"/>
                <w:szCs w:val="24"/>
              </w:rPr>
              <w:t>decisison tree</w:t>
            </w:r>
          </w:p>
        </w:tc>
        <w:tc>
          <w:tcPr>
            <w:tcW w:w="2694" w:type="dxa"/>
          </w:tcPr>
          <w:p w14:paraId="4FD5AD47" w14:textId="2111C120" w:rsidR="007B317D" w:rsidRPr="00101C40" w:rsidRDefault="008E1281" w:rsidP="00FE36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0.9073</w:t>
            </w:r>
          </w:p>
        </w:tc>
      </w:tr>
    </w:tbl>
    <w:p w14:paraId="4783FE4B" w14:textId="70C7E162" w:rsidR="00773321" w:rsidRPr="00101C40" w:rsidRDefault="00773321" w:rsidP="00737345">
      <w:pPr>
        <w:jc w:val="both"/>
        <w:rPr>
          <w:rFonts w:ascii="Times New Roman" w:hAnsi="Times New Roman" w:cs="Times New Roman"/>
          <w:sz w:val="24"/>
          <w:szCs w:val="24"/>
        </w:rPr>
      </w:pPr>
    </w:p>
    <w:p w14:paraId="3F1E6D41" w14:textId="62F6CE0C" w:rsidR="007B317D" w:rsidRPr="00101C40" w:rsidRDefault="00101C40" w:rsidP="00E25FB8">
      <w:pPr>
        <w:pStyle w:val="Heading2"/>
        <w:rPr>
          <w:rFonts w:ascii="Times New Roman" w:hAnsi="Times New Roman" w:cs="Times New Roman"/>
          <w:sz w:val="24"/>
          <w:szCs w:val="24"/>
        </w:rPr>
      </w:pPr>
      <w:r w:rsidRPr="00101C40">
        <w:rPr>
          <w:rFonts w:ascii="Times New Roman" w:hAnsi="Times New Roman" w:cs="Times New Roman"/>
          <w:sz w:val="24"/>
          <w:szCs w:val="24"/>
        </w:rPr>
        <w:t>Comparison</w:t>
      </w:r>
      <w:r w:rsidR="006427B1" w:rsidRPr="00101C40">
        <w:rPr>
          <w:rFonts w:ascii="Times New Roman" w:hAnsi="Times New Roman" w:cs="Times New Roman"/>
          <w:sz w:val="24"/>
          <w:szCs w:val="24"/>
        </w:rPr>
        <w:t xml:space="preserve"> between</w:t>
      </w:r>
      <w:r w:rsidR="007B317D" w:rsidRPr="00101C40">
        <w:rPr>
          <w:rFonts w:ascii="Times New Roman" w:hAnsi="Times New Roman" w:cs="Times New Roman"/>
          <w:sz w:val="24"/>
          <w:szCs w:val="24"/>
        </w:rPr>
        <w:t xml:space="preserve"> </w:t>
      </w:r>
      <w:r w:rsidRPr="00101C40">
        <w:rPr>
          <w:rFonts w:ascii="Times New Roman" w:hAnsi="Times New Roman" w:cs="Times New Roman"/>
          <w:sz w:val="24"/>
          <w:szCs w:val="24"/>
        </w:rPr>
        <w:t>under sampled</w:t>
      </w:r>
      <w:r w:rsidR="007B317D" w:rsidRPr="00101C40">
        <w:rPr>
          <w:rFonts w:ascii="Times New Roman" w:hAnsi="Times New Roman" w:cs="Times New Roman"/>
          <w:sz w:val="24"/>
          <w:szCs w:val="24"/>
        </w:rPr>
        <w:t xml:space="preserve"> and SMOTE</w:t>
      </w:r>
    </w:p>
    <w:p w14:paraId="6E1C3CE6" w14:textId="196270E0" w:rsidR="00E25FB8" w:rsidRPr="00101C40" w:rsidRDefault="00E25FB8" w:rsidP="00E25FB8">
      <w:pPr>
        <w:rPr>
          <w:rFonts w:ascii="Times New Roman" w:hAnsi="Times New Roman" w:cs="Times New Roman"/>
          <w:sz w:val="24"/>
          <w:szCs w:val="24"/>
        </w:rPr>
      </w:pPr>
      <w:r w:rsidRPr="00101C40">
        <w:rPr>
          <w:rFonts w:ascii="Times New Roman" w:hAnsi="Times New Roman" w:cs="Times New Roman"/>
          <w:sz w:val="24"/>
          <w:szCs w:val="24"/>
        </w:rPr>
        <w:t>As per the kernel by Jopagra3, he performs test to check the best performing logistic regression model with different c-parameters to check which model performs the best. For the</w:t>
      </w:r>
      <w:r w:rsidR="006427B1" w:rsidRPr="00101C40">
        <w:rPr>
          <w:rFonts w:ascii="Times New Roman" w:hAnsi="Times New Roman" w:cs="Times New Roman"/>
          <w:sz w:val="24"/>
          <w:szCs w:val="24"/>
        </w:rPr>
        <w:t xml:space="preserve"> novelty</w:t>
      </w:r>
      <w:r w:rsidRPr="00101C40">
        <w:rPr>
          <w:rFonts w:ascii="Times New Roman" w:hAnsi="Times New Roman" w:cs="Times New Roman"/>
          <w:sz w:val="24"/>
          <w:szCs w:val="24"/>
        </w:rPr>
        <w:t xml:space="preserve">, we will </w:t>
      </w:r>
      <w:r w:rsidR="006427B1" w:rsidRPr="00101C40">
        <w:rPr>
          <w:rFonts w:ascii="Times New Roman" w:hAnsi="Times New Roman" w:cs="Times New Roman"/>
          <w:sz w:val="24"/>
          <w:szCs w:val="24"/>
        </w:rPr>
        <w:t>evaluate</w:t>
      </w:r>
      <w:r w:rsidRPr="00101C40">
        <w:rPr>
          <w:rFonts w:ascii="Times New Roman" w:hAnsi="Times New Roman" w:cs="Times New Roman"/>
          <w:sz w:val="24"/>
          <w:szCs w:val="24"/>
        </w:rPr>
        <w:t xml:space="preserve"> the model trained with </w:t>
      </w:r>
      <w:r w:rsidR="00101C40" w:rsidRPr="00101C40">
        <w:rPr>
          <w:rFonts w:ascii="Times New Roman" w:hAnsi="Times New Roman" w:cs="Times New Roman"/>
          <w:sz w:val="24"/>
          <w:szCs w:val="24"/>
        </w:rPr>
        <w:t>Under sampled</w:t>
      </w:r>
      <w:r w:rsidRPr="00101C40">
        <w:rPr>
          <w:rFonts w:ascii="Times New Roman" w:hAnsi="Times New Roman" w:cs="Times New Roman"/>
          <w:sz w:val="24"/>
          <w:szCs w:val="24"/>
        </w:rPr>
        <w:t xml:space="preserve"> dataset as well as SMOTE dataset with c-parameter, to find </w:t>
      </w:r>
      <w:r w:rsidR="006427B1" w:rsidRPr="00101C40">
        <w:rPr>
          <w:rFonts w:ascii="Times New Roman" w:hAnsi="Times New Roman" w:cs="Times New Roman"/>
          <w:sz w:val="24"/>
          <w:szCs w:val="24"/>
        </w:rPr>
        <w:t>which sampled</w:t>
      </w:r>
      <w:r w:rsidRPr="00101C40">
        <w:rPr>
          <w:rFonts w:ascii="Times New Roman" w:hAnsi="Times New Roman" w:cs="Times New Roman"/>
          <w:sz w:val="24"/>
          <w:szCs w:val="24"/>
        </w:rPr>
        <w:t xml:space="preserve"> dataset must be used to</w:t>
      </w:r>
      <w:r w:rsidR="006427B1" w:rsidRPr="00101C40">
        <w:rPr>
          <w:rFonts w:ascii="Times New Roman" w:hAnsi="Times New Roman" w:cs="Times New Roman"/>
          <w:sz w:val="24"/>
          <w:szCs w:val="24"/>
        </w:rPr>
        <w:t xml:space="preserve"> training for best performance of the model. We trained the model with both the dataset using cross validation and observed the following result: </w:t>
      </w:r>
    </w:p>
    <w:tbl>
      <w:tblPr>
        <w:tblStyle w:val="PlainTable5"/>
        <w:tblW w:w="0" w:type="auto"/>
        <w:tblLook w:val="04A0" w:firstRow="1" w:lastRow="0" w:firstColumn="1" w:lastColumn="0" w:noHBand="0" w:noVBand="1"/>
      </w:tblPr>
      <w:tblGrid>
        <w:gridCol w:w="2517"/>
        <w:gridCol w:w="2517"/>
        <w:gridCol w:w="2518"/>
      </w:tblGrid>
      <w:tr w:rsidR="009A4F47" w:rsidRPr="00101C40" w14:paraId="4CC7E011" w14:textId="77777777" w:rsidTr="006427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7" w:type="dxa"/>
          </w:tcPr>
          <w:p w14:paraId="1F41B22A" w14:textId="77777777" w:rsidR="009A4F47" w:rsidRPr="00101C40" w:rsidRDefault="009A4F47" w:rsidP="00737345">
            <w:pPr>
              <w:jc w:val="both"/>
              <w:rPr>
                <w:rFonts w:ascii="Times New Roman" w:hAnsi="Times New Roman" w:cs="Times New Roman"/>
                <w:sz w:val="24"/>
                <w:szCs w:val="24"/>
              </w:rPr>
            </w:pPr>
          </w:p>
        </w:tc>
        <w:tc>
          <w:tcPr>
            <w:tcW w:w="2517" w:type="dxa"/>
          </w:tcPr>
          <w:p w14:paraId="365CC3A2" w14:textId="53E40B5D" w:rsidR="009A4F47" w:rsidRPr="00101C40" w:rsidRDefault="009A4F47" w:rsidP="0073734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Accuracy</w:t>
            </w:r>
          </w:p>
        </w:tc>
        <w:tc>
          <w:tcPr>
            <w:tcW w:w="2518" w:type="dxa"/>
          </w:tcPr>
          <w:p w14:paraId="1FC9F78B" w14:textId="6898B427" w:rsidR="009A4F47" w:rsidRPr="00101C40" w:rsidRDefault="009A4F47" w:rsidP="0073734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Recall</w:t>
            </w:r>
          </w:p>
        </w:tc>
      </w:tr>
      <w:tr w:rsidR="009A4F47" w:rsidRPr="00101C40" w14:paraId="6451C414" w14:textId="77777777" w:rsidTr="00642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14:paraId="2AEBB9A7" w14:textId="44E779FC" w:rsidR="009A4F47" w:rsidRPr="00101C40" w:rsidRDefault="009A4F47" w:rsidP="00737345">
            <w:pPr>
              <w:jc w:val="both"/>
              <w:rPr>
                <w:rFonts w:ascii="Times New Roman" w:hAnsi="Times New Roman" w:cs="Times New Roman"/>
                <w:sz w:val="24"/>
                <w:szCs w:val="24"/>
              </w:rPr>
            </w:pPr>
            <w:proofErr w:type="spellStart"/>
            <w:r w:rsidRPr="00101C40">
              <w:rPr>
                <w:rFonts w:ascii="Times New Roman" w:hAnsi="Times New Roman" w:cs="Times New Roman"/>
                <w:sz w:val="24"/>
                <w:szCs w:val="24"/>
              </w:rPr>
              <w:t>Undersampled</w:t>
            </w:r>
            <w:proofErr w:type="spellEnd"/>
          </w:p>
        </w:tc>
        <w:tc>
          <w:tcPr>
            <w:tcW w:w="2517" w:type="dxa"/>
          </w:tcPr>
          <w:p w14:paraId="303E0E77" w14:textId="1B6FBBD4" w:rsidR="009A4F47" w:rsidRPr="00101C40" w:rsidRDefault="009A4F47" w:rsidP="007373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0.957</w:t>
            </w:r>
          </w:p>
        </w:tc>
        <w:tc>
          <w:tcPr>
            <w:tcW w:w="2518" w:type="dxa"/>
          </w:tcPr>
          <w:p w14:paraId="57BDBA0E" w14:textId="7CBEC523" w:rsidR="009A4F47" w:rsidRPr="00101C40" w:rsidRDefault="009A4F47" w:rsidP="007373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0.91</w:t>
            </w:r>
          </w:p>
        </w:tc>
      </w:tr>
      <w:tr w:rsidR="009A4F47" w:rsidRPr="00101C40" w14:paraId="6D519A2F" w14:textId="77777777" w:rsidTr="006427B1">
        <w:tc>
          <w:tcPr>
            <w:cnfStyle w:val="001000000000" w:firstRow="0" w:lastRow="0" w:firstColumn="1" w:lastColumn="0" w:oddVBand="0" w:evenVBand="0" w:oddHBand="0" w:evenHBand="0" w:firstRowFirstColumn="0" w:firstRowLastColumn="0" w:lastRowFirstColumn="0" w:lastRowLastColumn="0"/>
            <w:tcW w:w="2517" w:type="dxa"/>
          </w:tcPr>
          <w:p w14:paraId="2FDC1725" w14:textId="325F6C24" w:rsidR="009A4F47" w:rsidRPr="00101C40" w:rsidRDefault="009A4F47" w:rsidP="00737345">
            <w:pPr>
              <w:jc w:val="both"/>
              <w:rPr>
                <w:rFonts w:ascii="Times New Roman" w:hAnsi="Times New Roman" w:cs="Times New Roman"/>
                <w:sz w:val="24"/>
                <w:szCs w:val="24"/>
              </w:rPr>
            </w:pPr>
            <w:r w:rsidRPr="00101C40">
              <w:rPr>
                <w:rFonts w:ascii="Times New Roman" w:hAnsi="Times New Roman" w:cs="Times New Roman"/>
                <w:sz w:val="24"/>
                <w:szCs w:val="24"/>
              </w:rPr>
              <w:t>SMOTE</w:t>
            </w:r>
          </w:p>
        </w:tc>
        <w:tc>
          <w:tcPr>
            <w:tcW w:w="2517" w:type="dxa"/>
          </w:tcPr>
          <w:p w14:paraId="2970C527" w14:textId="288564DF" w:rsidR="009A4F47" w:rsidRPr="00101C40" w:rsidRDefault="009A4F47" w:rsidP="007373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0.977</w:t>
            </w:r>
          </w:p>
        </w:tc>
        <w:tc>
          <w:tcPr>
            <w:tcW w:w="2518" w:type="dxa"/>
          </w:tcPr>
          <w:p w14:paraId="6648336B" w14:textId="0161DFA1" w:rsidR="009A4F47" w:rsidRPr="00101C40" w:rsidRDefault="009A4F47" w:rsidP="007373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1C40">
              <w:rPr>
                <w:rFonts w:ascii="Times New Roman" w:hAnsi="Times New Roman" w:cs="Times New Roman"/>
                <w:sz w:val="24"/>
                <w:szCs w:val="24"/>
              </w:rPr>
              <w:t>0.87</w:t>
            </w:r>
          </w:p>
        </w:tc>
      </w:tr>
    </w:tbl>
    <w:p w14:paraId="1C6B2F55" w14:textId="3C27000D" w:rsidR="008E1281" w:rsidRPr="00101C40" w:rsidRDefault="008E1281" w:rsidP="00737345">
      <w:pPr>
        <w:jc w:val="both"/>
        <w:rPr>
          <w:rFonts w:ascii="Times New Roman" w:hAnsi="Times New Roman" w:cs="Times New Roman"/>
          <w:sz w:val="24"/>
          <w:szCs w:val="24"/>
        </w:rPr>
      </w:pPr>
    </w:p>
    <w:p w14:paraId="3F39D76D" w14:textId="7306374F" w:rsidR="00613C15" w:rsidRPr="00101C40" w:rsidRDefault="00613C15" w:rsidP="00737345">
      <w:pPr>
        <w:jc w:val="both"/>
        <w:rPr>
          <w:rFonts w:ascii="Times New Roman" w:hAnsi="Times New Roman" w:cs="Times New Roman"/>
          <w:sz w:val="24"/>
          <w:szCs w:val="24"/>
        </w:rPr>
      </w:pPr>
      <w:r w:rsidRPr="00101C40">
        <w:rPr>
          <w:rFonts w:ascii="Times New Roman" w:hAnsi="Times New Roman" w:cs="Times New Roman"/>
          <w:sz w:val="24"/>
          <w:szCs w:val="24"/>
        </w:rPr>
        <w:t xml:space="preserve">As from the observation we observed that, the accuracy in SMOTE sampling dataset the accuracy is higher than </w:t>
      </w:r>
      <w:r w:rsidR="00101C40" w:rsidRPr="00101C40">
        <w:rPr>
          <w:rFonts w:ascii="Times New Roman" w:hAnsi="Times New Roman" w:cs="Times New Roman"/>
          <w:sz w:val="24"/>
          <w:szCs w:val="24"/>
        </w:rPr>
        <w:t>under sampled</w:t>
      </w:r>
      <w:r w:rsidRPr="00101C40">
        <w:rPr>
          <w:rFonts w:ascii="Times New Roman" w:hAnsi="Times New Roman" w:cs="Times New Roman"/>
          <w:sz w:val="24"/>
          <w:szCs w:val="24"/>
        </w:rPr>
        <w:t xml:space="preserve"> </w:t>
      </w:r>
      <w:proofErr w:type="gramStart"/>
      <w:r w:rsidRPr="00101C40">
        <w:rPr>
          <w:rFonts w:ascii="Times New Roman" w:hAnsi="Times New Roman" w:cs="Times New Roman"/>
          <w:sz w:val="24"/>
          <w:szCs w:val="24"/>
        </w:rPr>
        <w:t>dataset</w:t>
      </w:r>
      <w:proofErr w:type="gramEnd"/>
      <w:r w:rsidRPr="00101C40">
        <w:rPr>
          <w:rFonts w:ascii="Times New Roman" w:hAnsi="Times New Roman" w:cs="Times New Roman"/>
          <w:sz w:val="24"/>
          <w:szCs w:val="24"/>
        </w:rPr>
        <w:t xml:space="preserve"> but the Recall is lower than </w:t>
      </w:r>
      <w:r w:rsidR="00101C40" w:rsidRPr="00101C40">
        <w:rPr>
          <w:rFonts w:ascii="Times New Roman" w:hAnsi="Times New Roman" w:cs="Times New Roman"/>
          <w:sz w:val="24"/>
          <w:szCs w:val="24"/>
        </w:rPr>
        <w:t>under sampled</w:t>
      </w:r>
      <w:r w:rsidRPr="00101C40">
        <w:rPr>
          <w:rFonts w:ascii="Times New Roman" w:hAnsi="Times New Roman" w:cs="Times New Roman"/>
          <w:sz w:val="24"/>
          <w:szCs w:val="24"/>
        </w:rPr>
        <w:t xml:space="preserve"> dataset. </w:t>
      </w:r>
      <w:r w:rsidR="00101C40" w:rsidRPr="00101C40">
        <w:rPr>
          <w:rFonts w:ascii="Times New Roman" w:hAnsi="Times New Roman" w:cs="Times New Roman"/>
          <w:sz w:val="24"/>
          <w:szCs w:val="24"/>
        </w:rPr>
        <w:t>Therefore,</w:t>
      </w:r>
      <w:r w:rsidRPr="00101C40">
        <w:rPr>
          <w:rFonts w:ascii="Times New Roman" w:hAnsi="Times New Roman" w:cs="Times New Roman"/>
          <w:sz w:val="24"/>
          <w:szCs w:val="24"/>
        </w:rPr>
        <w:t xml:space="preserve"> </w:t>
      </w:r>
      <w:proofErr w:type="gramStart"/>
      <w:r w:rsidRPr="00101C40">
        <w:rPr>
          <w:rFonts w:ascii="Times New Roman" w:hAnsi="Times New Roman" w:cs="Times New Roman"/>
          <w:sz w:val="24"/>
          <w:szCs w:val="24"/>
        </w:rPr>
        <w:t>in order to</w:t>
      </w:r>
      <w:proofErr w:type="gramEnd"/>
      <w:r w:rsidRPr="00101C40">
        <w:rPr>
          <w:rFonts w:ascii="Times New Roman" w:hAnsi="Times New Roman" w:cs="Times New Roman"/>
          <w:sz w:val="24"/>
          <w:szCs w:val="24"/>
        </w:rPr>
        <w:t xml:space="preserve"> train model to get the best prediction for fraudulent transactions, we must use </w:t>
      </w:r>
      <w:r w:rsidR="00101C40" w:rsidRPr="00101C40">
        <w:rPr>
          <w:rFonts w:ascii="Times New Roman" w:hAnsi="Times New Roman" w:cs="Times New Roman"/>
          <w:sz w:val="24"/>
          <w:szCs w:val="24"/>
        </w:rPr>
        <w:t>under sampled</w:t>
      </w:r>
      <w:r w:rsidRPr="00101C40">
        <w:rPr>
          <w:rFonts w:ascii="Times New Roman" w:hAnsi="Times New Roman" w:cs="Times New Roman"/>
          <w:sz w:val="24"/>
          <w:szCs w:val="24"/>
        </w:rPr>
        <w:t xml:space="preserve"> dataset which has </w:t>
      </w:r>
      <w:r w:rsidR="00101C40" w:rsidRPr="00101C40">
        <w:rPr>
          <w:rFonts w:ascii="Times New Roman" w:hAnsi="Times New Roman" w:cs="Times New Roman"/>
          <w:sz w:val="24"/>
          <w:szCs w:val="24"/>
        </w:rPr>
        <w:t>almost</w:t>
      </w:r>
      <w:r w:rsidRPr="00101C40">
        <w:rPr>
          <w:rFonts w:ascii="Times New Roman" w:hAnsi="Times New Roman" w:cs="Times New Roman"/>
          <w:sz w:val="24"/>
          <w:szCs w:val="24"/>
        </w:rPr>
        <w:t xml:space="preserve"> 4% higher recall value. Therefore, for this case study the best model to train to get </w:t>
      </w:r>
      <w:r w:rsidR="00101C40" w:rsidRPr="00101C40">
        <w:rPr>
          <w:rFonts w:ascii="Times New Roman" w:hAnsi="Times New Roman" w:cs="Times New Roman"/>
          <w:sz w:val="24"/>
          <w:szCs w:val="24"/>
        </w:rPr>
        <w:t>optimum</w:t>
      </w:r>
      <w:r w:rsidRPr="00101C40">
        <w:rPr>
          <w:rFonts w:ascii="Times New Roman" w:hAnsi="Times New Roman" w:cs="Times New Roman"/>
          <w:sz w:val="24"/>
          <w:szCs w:val="24"/>
        </w:rPr>
        <w:t xml:space="preserve"> results in credit card </w:t>
      </w:r>
      <w:r w:rsidR="00101C40" w:rsidRPr="00101C40">
        <w:rPr>
          <w:rFonts w:ascii="Times New Roman" w:hAnsi="Times New Roman" w:cs="Times New Roman"/>
          <w:sz w:val="24"/>
          <w:szCs w:val="24"/>
        </w:rPr>
        <w:t>fraud</w:t>
      </w:r>
      <w:r w:rsidRPr="00101C40">
        <w:rPr>
          <w:rFonts w:ascii="Times New Roman" w:hAnsi="Times New Roman" w:cs="Times New Roman"/>
          <w:sz w:val="24"/>
          <w:szCs w:val="24"/>
        </w:rPr>
        <w:t xml:space="preserve"> detection is to use logistic regression with minimum C- parameter using cross validation on random </w:t>
      </w:r>
      <w:r w:rsidR="00101C40" w:rsidRPr="00101C40">
        <w:rPr>
          <w:rFonts w:ascii="Times New Roman" w:hAnsi="Times New Roman" w:cs="Times New Roman"/>
          <w:sz w:val="24"/>
          <w:szCs w:val="24"/>
        </w:rPr>
        <w:t>under sampled</w:t>
      </w:r>
      <w:r w:rsidRPr="00101C40">
        <w:rPr>
          <w:rFonts w:ascii="Times New Roman" w:hAnsi="Times New Roman" w:cs="Times New Roman"/>
          <w:sz w:val="24"/>
          <w:szCs w:val="24"/>
        </w:rPr>
        <w:t xml:space="preserve"> dataset.  </w:t>
      </w:r>
    </w:p>
    <w:p w14:paraId="7090F1DA" w14:textId="77777777" w:rsidR="00101C40" w:rsidRPr="00BF2B8A" w:rsidRDefault="00101C40">
      <w:pPr>
        <w:jc w:val="both"/>
        <w:rPr>
          <w:rFonts w:ascii="Times New Roman" w:hAnsi="Times New Roman" w:cs="Times New Roman"/>
          <w:sz w:val="26"/>
          <w:szCs w:val="26"/>
        </w:rPr>
      </w:pPr>
    </w:p>
    <w:sectPr w:rsidR="00101C40" w:rsidRPr="00BF2B8A" w:rsidSect="00BF2B8A">
      <w:type w:val="continuous"/>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5B5"/>
    <w:multiLevelType w:val="multilevel"/>
    <w:tmpl w:val="D5B04F58"/>
    <w:lvl w:ilvl="0">
      <w:start w:val="1"/>
      <w:numFmt w:val="bullet"/>
      <w:lvlText w:val=""/>
      <w:lvlJc w:val="left"/>
      <w:pPr>
        <w:tabs>
          <w:tab w:val="num" w:pos="293"/>
        </w:tabs>
        <w:ind w:left="293" w:hanging="360"/>
      </w:pPr>
      <w:rPr>
        <w:rFonts w:ascii="Symbol" w:hAnsi="Symbol" w:hint="default"/>
        <w:sz w:val="20"/>
      </w:rPr>
    </w:lvl>
    <w:lvl w:ilvl="1" w:tentative="1">
      <w:start w:val="1"/>
      <w:numFmt w:val="bullet"/>
      <w:lvlText w:val=""/>
      <w:lvlJc w:val="left"/>
      <w:pPr>
        <w:tabs>
          <w:tab w:val="num" w:pos="1013"/>
        </w:tabs>
        <w:ind w:left="1013" w:hanging="360"/>
      </w:pPr>
      <w:rPr>
        <w:rFonts w:ascii="Symbol" w:hAnsi="Symbol" w:hint="default"/>
        <w:sz w:val="20"/>
      </w:rPr>
    </w:lvl>
    <w:lvl w:ilvl="2" w:tentative="1">
      <w:start w:val="1"/>
      <w:numFmt w:val="bullet"/>
      <w:lvlText w:val=""/>
      <w:lvlJc w:val="left"/>
      <w:pPr>
        <w:tabs>
          <w:tab w:val="num" w:pos="1733"/>
        </w:tabs>
        <w:ind w:left="1733" w:hanging="360"/>
      </w:pPr>
      <w:rPr>
        <w:rFonts w:ascii="Symbol" w:hAnsi="Symbol" w:hint="default"/>
        <w:sz w:val="20"/>
      </w:rPr>
    </w:lvl>
    <w:lvl w:ilvl="3" w:tentative="1">
      <w:start w:val="1"/>
      <w:numFmt w:val="bullet"/>
      <w:lvlText w:val=""/>
      <w:lvlJc w:val="left"/>
      <w:pPr>
        <w:tabs>
          <w:tab w:val="num" w:pos="2453"/>
        </w:tabs>
        <w:ind w:left="2453" w:hanging="360"/>
      </w:pPr>
      <w:rPr>
        <w:rFonts w:ascii="Symbol" w:hAnsi="Symbol" w:hint="default"/>
        <w:sz w:val="20"/>
      </w:rPr>
    </w:lvl>
    <w:lvl w:ilvl="4" w:tentative="1">
      <w:start w:val="1"/>
      <w:numFmt w:val="bullet"/>
      <w:lvlText w:val=""/>
      <w:lvlJc w:val="left"/>
      <w:pPr>
        <w:tabs>
          <w:tab w:val="num" w:pos="3173"/>
        </w:tabs>
        <w:ind w:left="3173" w:hanging="360"/>
      </w:pPr>
      <w:rPr>
        <w:rFonts w:ascii="Symbol" w:hAnsi="Symbol" w:hint="default"/>
        <w:sz w:val="20"/>
      </w:rPr>
    </w:lvl>
    <w:lvl w:ilvl="5" w:tentative="1">
      <w:start w:val="1"/>
      <w:numFmt w:val="bullet"/>
      <w:lvlText w:val=""/>
      <w:lvlJc w:val="left"/>
      <w:pPr>
        <w:tabs>
          <w:tab w:val="num" w:pos="3893"/>
        </w:tabs>
        <w:ind w:left="3893" w:hanging="360"/>
      </w:pPr>
      <w:rPr>
        <w:rFonts w:ascii="Symbol" w:hAnsi="Symbol" w:hint="default"/>
        <w:sz w:val="20"/>
      </w:rPr>
    </w:lvl>
    <w:lvl w:ilvl="6" w:tentative="1">
      <w:start w:val="1"/>
      <w:numFmt w:val="bullet"/>
      <w:lvlText w:val=""/>
      <w:lvlJc w:val="left"/>
      <w:pPr>
        <w:tabs>
          <w:tab w:val="num" w:pos="4613"/>
        </w:tabs>
        <w:ind w:left="4613" w:hanging="360"/>
      </w:pPr>
      <w:rPr>
        <w:rFonts w:ascii="Symbol" w:hAnsi="Symbol" w:hint="default"/>
        <w:sz w:val="20"/>
      </w:rPr>
    </w:lvl>
    <w:lvl w:ilvl="7" w:tentative="1">
      <w:start w:val="1"/>
      <w:numFmt w:val="bullet"/>
      <w:lvlText w:val=""/>
      <w:lvlJc w:val="left"/>
      <w:pPr>
        <w:tabs>
          <w:tab w:val="num" w:pos="5333"/>
        </w:tabs>
        <w:ind w:left="5333" w:hanging="360"/>
      </w:pPr>
      <w:rPr>
        <w:rFonts w:ascii="Symbol" w:hAnsi="Symbol" w:hint="default"/>
        <w:sz w:val="20"/>
      </w:rPr>
    </w:lvl>
    <w:lvl w:ilvl="8" w:tentative="1">
      <w:start w:val="1"/>
      <w:numFmt w:val="bullet"/>
      <w:lvlText w:val=""/>
      <w:lvlJc w:val="left"/>
      <w:pPr>
        <w:tabs>
          <w:tab w:val="num" w:pos="6053"/>
        </w:tabs>
        <w:ind w:left="6053" w:hanging="360"/>
      </w:pPr>
      <w:rPr>
        <w:rFonts w:ascii="Symbol" w:hAnsi="Symbol" w:hint="default"/>
        <w:sz w:val="20"/>
      </w:rPr>
    </w:lvl>
  </w:abstractNum>
  <w:abstractNum w:abstractNumId="1" w15:restartNumberingAfterBreak="0">
    <w:nsid w:val="09703975"/>
    <w:multiLevelType w:val="multilevel"/>
    <w:tmpl w:val="1DC8C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876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7439F7"/>
    <w:multiLevelType w:val="multilevel"/>
    <w:tmpl w:val="00ECA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542D61"/>
    <w:multiLevelType w:val="hybridMultilevel"/>
    <w:tmpl w:val="4ED47DF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5" w15:restartNumberingAfterBreak="0">
    <w:nsid w:val="321176A6"/>
    <w:multiLevelType w:val="multilevel"/>
    <w:tmpl w:val="FF82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D32273"/>
    <w:multiLevelType w:val="multilevel"/>
    <w:tmpl w:val="8742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F95F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95C60E0"/>
    <w:multiLevelType w:val="multilevel"/>
    <w:tmpl w:val="7DFE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862986"/>
    <w:multiLevelType w:val="multilevel"/>
    <w:tmpl w:val="79C0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8A4322"/>
    <w:multiLevelType w:val="hybridMultilevel"/>
    <w:tmpl w:val="80688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361068"/>
    <w:multiLevelType w:val="multilevel"/>
    <w:tmpl w:val="0C58C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FE72C8"/>
    <w:multiLevelType w:val="hybridMultilevel"/>
    <w:tmpl w:val="55EE1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5934BE"/>
    <w:multiLevelType w:val="hybridMultilevel"/>
    <w:tmpl w:val="16E6C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5322B3"/>
    <w:multiLevelType w:val="hybridMultilevel"/>
    <w:tmpl w:val="DE8EA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C64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E350187"/>
    <w:multiLevelType w:val="multilevel"/>
    <w:tmpl w:val="944E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9"/>
  </w:num>
  <w:num w:numId="4">
    <w:abstractNumId w:val="1"/>
  </w:num>
  <w:num w:numId="5">
    <w:abstractNumId w:val="6"/>
  </w:num>
  <w:num w:numId="6">
    <w:abstractNumId w:val="15"/>
  </w:num>
  <w:num w:numId="7">
    <w:abstractNumId w:val="2"/>
  </w:num>
  <w:num w:numId="8">
    <w:abstractNumId w:val="0"/>
  </w:num>
  <w:num w:numId="9">
    <w:abstractNumId w:val="7"/>
  </w:num>
  <w:num w:numId="10">
    <w:abstractNumId w:val="8"/>
  </w:num>
  <w:num w:numId="11">
    <w:abstractNumId w:val="11"/>
  </w:num>
  <w:num w:numId="12">
    <w:abstractNumId w:val="16"/>
  </w:num>
  <w:num w:numId="13">
    <w:abstractNumId w:val="4"/>
  </w:num>
  <w:num w:numId="14">
    <w:abstractNumId w:val="13"/>
  </w:num>
  <w:num w:numId="15">
    <w:abstractNumId w:val="12"/>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5E"/>
    <w:rsid w:val="00004E46"/>
    <w:rsid w:val="00020D97"/>
    <w:rsid w:val="00026F93"/>
    <w:rsid w:val="00036AAB"/>
    <w:rsid w:val="00071424"/>
    <w:rsid w:val="00101C40"/>
    <w:rsid w:val="001776E1"/>
    <w:rsid w:val="00201430"/>
    <w:rsid w:val="00256B75"/>
    <w:rsid w:val="00294265"/>
    <w:rsid w:val="002C2EFB"/>
    <w:rsid w:val="00376136"/>
    <w:rsid w:val="003D1A36"/>
    <w:rsid w:val="003F715E"/>
    <w:rsid w:val="004134F4"/>
    <w:rsid w:val="00422B61"/>
    <w:rsid w:val="00480275"/>
    <w:rsid w:val="004B4E76"/>
    <w:rsid w:val="004C62F3"/>
    <w:rsid w:val="004D1147"/>
    <w:rsid w:val="004E752E"/>
    <w:rsid w:val="005A4473"/>
    <w:rsid w:val="005C09AB"/>
    <w:rsid w:val="005F24BF"/>
    <w:rsid w:val="00613C15"/>
    <w:rsid w:val="006330C7"/>
    <w:rsid w:val="006427B1"/>
    <w:rsid w:val="00697905"/>
    <w:rsid w:val="006E5F60"/>
    <w:rsid w:val="00737345"/>
    <w:rsid w:val="00751DA1"/>
    <w:rsid w:val="00773321"/>
    <w:rsid w:val="007918AE"/>
    <w:rsid w:val="00791CA1"/>
    <w:rsid w:val="007B317D"/>
    <w:rsid w:val="007F3088"/>
    <w:rsid w:val="00853910"/>
    <w:rsid w:val="00863D6A"/>
    <w:rsid w:val="0089738A"/>
    <w:rsid w:val="008C2192"/>
    <w:rsid w:val="008E1281"/>
    <w:rsid w:val="00942607"/>
    <w:rsid w:val="00942689"/>
    <w:rsid w:val="00956D2F"/>
    <w:rsid w:val="00972F3D"/>
    <w:rsid w:val="00992846"/>
    <w:rsid w:val="009A4F47"/>
    <w:rsid w:val="009B7173"/>
    <w:rsid w:val="009F082E"/>
    <w:rsid w:val="009F1B9A"/>
    <w:rsid w:val="00A06BA3"/>
    <w:rsid w:val="00A52F71"/>
    <w:rsid w:val="00A93F7C"/>
    <w:rsid w:val="00A95A05"/>
    <w:rsid w:val="00AB2B9D"/>
    <w:rsid w:val="00AC06FB"/>
    <w:rsid w:val="00AC6982"/>
    <w:rsid w:val="00B5040E"/>
    <w:rsid w:val="00B964C9"/>
    <w:rsid w:val="00BB4CE6"/>
    <w:rsid w:val="00BF2B8A"/>
    <w:rsid w:val="00C8194B"/>
    <w:rsid w:val="00CF7B7A"/>
    <w:rsid w:val="00D12156"/>
    <w:rsid w:val="00D16306"/>
    <w:rsid w:val="00DB62C2"/>
    <w:rsid w:val="00DF7512"/>
    <w:rsid w:val="00E25FB8"/>
    <w:rsid w:val="00E5751B"/>
    <w:rsid w:val="00E92756"/>
    <w:rsid w:val="00EA71CE"/>
    <w:rsid w:val="00EB0504"/>
    <w:rsid w:val="00F17D06"/>
    <w:rsid w:val="00F37FED"/>
    <w:rsid w:val="00F714AE"/>
    <w:rsid w:val="00F96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9B6B"/>
  <w15:chartTrackingRefBased/>
  <w15:docId w15:val="{61FDEFDD-5F1E-496D-A601-B1394085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5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75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75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575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5751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5751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5751B"/>
    <w:rPr>
      <w:color w:val="0000FF"/>
      <w:u w:val="single"/>
    </w:rPr>
  </w:style>
  <w:style w:type="character" w:customStyle="1" w:styleId="Heading1Char">
    <w:name w:val="Heading 1 Char"/>
    <w:basedOn w:val="DefaultParagraphFont"/>
    <w:link w:val="Heading1"/>
    <w:uiPriority w:val="9"/>
    <w:rsid w:val="00E575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751B"/>
    <w:rPr>
      <w:rFonts w:asciiTheme="majorHAnsi" w:eastAsiaTheme="majorEastAsia" w:hAnsiTheme="majorHAnsi" w:cstheme="majorBidi"/>
      <w:color w:val="2F5496" w:themeColor="accent1" w:themeShade="BF"/>
      <w:sz w:val="26"/>
      <w:szCs w:val="26"/>
    </w:rPr>
  </w:style>
  <w:style w:type="character" w:customStyle="1" w:styleId="profilehead-display-name">
    <w:name w:val="profile__head-display-name"/>
    <w:basedOn w:val="DefaultParagraphFont"/>
    <w:rsid w:val="00256B75"/>
  </w:style>
  <w:style w:type="paragraph" w:customStyle="1" w:styleId="profileuser-occupation">
    <w:name w:val="profile__user-occupation"/>
    <w:basedOn w:val="Normal"/>
    <w:rsid w:val="00256B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user-location">
    <w:name w:val="profile__user-location"/>
    <w:basedOn w:val="Normal"/>
    <w:rsid w:val="00256B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6982"/>
    <w:pPr>
      <w:ind w:left="720"/>
      <w:contextualSpacing/>
    </w:pPr>
  </w:style>
  <w:style w:type="character" w:styleId="UnresolvedMention">
    <w:name w:val="Unresolved Mention"/>
    <w:basedOn w:val="DefaultParagraphFont"/>
    <w:uiPriority w:val="99"/>
    <w:semiHidden/>
    <w:unhideWhenUsed/>
    <w:rsid w:val="00AC6982"/>
    <w:rPr>
      <w:color w:val="605E5C"/>
      <w:shd w:val="clear" w:color="auto" w:fill="E1DFDD"/>
    </w:rPr>
  </w:style>
  <w:style w:type="paragraph" w:styleId="NormalWeb">
    <w:name w:val="Normal (Web)"/>
    <w:basedOn w:val="Normal"/>
    <w:uiPriority w:val="99"/>
    <w:unhideWhenUsed/>
    <w:rsid w:val="00751D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2192"/>
    <w:rPr>
      <w:b/>
      <w:bCs/>
    </w:rPr>
  </w:style>
  <w:style w:type="character" w:styleId="Emphasis">
    <w:name w:val="Emphasis"/>
    <w:basedOn w:val="DefaultParagraphFont"/>
    <w:uiPriority w:val="20"/>
    <w:qFormat/>
    <w:rsid w:val="005F24BF"/>
    <w:rPr>
      <w:i/>
      <w:iCs/>
    </w:rPr>
  </w:style>
  <w:style w:type="paragraph" w:styleId="HTMLPreformatted">
    <w:name w:val="HTML Preformatted"/>
    <w:basedOn w:val="Normal"/>
    <w:link w:val="HTMLPreformattedChar"/>
    <w:uiPriority w:val="99"/>
    <w:semiHidden/>
    <w:unhideWhenUsed/>
    <w:rsid w:val="0048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0275"/>
    <w:rPr>
      <w:rFonts w:ascii="Courier New" w:eastAsia="Times New Roman" w:hAnsi="Courier New" w:cs="Courier New"/>
      <w:sz w:val="20"/>
      <w:szCs w:val="20"/>
    </w:rPr>
  </w:style>
  <w:style w:type="paragraph" w:styleId="Caption">
    <w:name w:val="caption"/>
    <w:basedOn w:val="Normal"/>
    <w:next w:val="Normal"/>
    <w:uiPriority w:val="35"/>
    <w:unhideWhenUsed/>
    <w:qFormat/>
    <w:rsid w:val="00F37FED"/>
    <w:pPr>
      <w:spacing w:after="200" w:line="240" w:lineRule="auto"/>
    </w:pPr>
    <w:rPr>
      <w:i/>
      <w:iCs/>
      <w:color w:val="44546A" w:themeColor="text2"/>
      <w:sz w:val="18"/>
      <w:szCs w:val="18"/>
    </w:rPr>
  </w:style>
  <w:style w:type="table" w:styleId="TableGrid">
    <w:name w:val="Table Grid"/>
    <w:basedOn w:val="TableNormal"/>
    <w:uiPriority w:val="39"/>
    <w:rsid w:val="00BF2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F2B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427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101C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C4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3777">
      <w:bodyDiv w:val="1"/>
      <w:marLeft w:val="0"/>
      <w:marRight w:val="0"/>
      <w:marTop w:val="0"/>
      <w:marBottom w:val="0"/>
      <w:divBdr>
        <w:top w:val="none" w:sz="0" w:space="0" w:color="auto"/>
        <w:left w:val="none" w:sz="0" w:space="0" w:color="auto"/>
        <w:bottom w:val="none" w:sz="0" w:space="0" w:color="auto"/>
        <w:right w:val="none" w:sz="0" w:space="0" w:color="auto"/>
      </w:divBdr>
    </w:div>
    <w:div w:id="122160811">
      <w:bodyDiv w:val="1"/>
      <w:marLeft w:val="0"/>
      <w:marRight w:val="0"/>
      <w:marTop w:val="0"/>
      <w:marBottom w:val="0"/>
      <w:divBdr>
        <w:top w:val="none" w:sz="0" w:space="0" w:color="auto"/>
        <w:left w:val="none" w:sz="0" w:space="0" w:color="auto"/>
        <w:bottom w:val="none" w:sz="0" w:space="0" w:color="auto"/>
        <w:right w:val="none" w:sz="0" w:space="0" w:color="auto"/>
      </w:divBdr>
    </w:div>
    <w:div w:id="192764599">
      <w:bodyDiv w:val="1"/>
      <w:marLeft w:val="0"/>
      <w:marRight w:val="0"/>
      <w:marTop w:val="0"/>
      <w:marBottom w:val="0"/>
      <w:divBdr>
        <w:top w:val="none" w:sz="0" w:space="0" w:color="auto"/>
        <w:left w:val="none" w:sz="0" w:space="0" w:color="auto"/>
        <w:bottom w:val="none" w:sz="0" w:space="0" w:color="auto"/>
        <w:right w:val="none" w:sz="0" w:space="0" w:color="auto"/>
      </w:divBdr>
    </w:div>
    <w:div w:id="211159090">
      <w:bodyDiv w:val="1"/>
      <w:marLeft w:val="0"/>
      <w:marRight w:val="0"/>
      <w:marTop w:val="0"/>
      <w:marBottom w:val="0"/>
      <w:divBdr>
        <w:top w:val="none" w:sz="0" w:space="0" w:color="auto"/>
        <w:left w:val="none" w:sz="0" w:space="0" w:color="auto"/>
        <w:bottom w:val="none" w:sz="0" w:space="0" w:color="auto"/>
        <w:right w:val="none" w:sz="0" w:space="0" w:color="auto"/>
      </w:divBdr>
    </w:div>
    <w:div w:id="315762470">
      <w:bodyDiv w:val="1"/>
      <w:marLeft w:val="0"/>
      <w:marRight w:val="0"/>
      <w:marTop w:val="0"/>
      <w:marBottom w:val="0"/>
      <w:divBdr>
        <w:top w:val="none" w:sz="0" w:space="0" w:color="auto"/>
        <w:left w:val="none" w:sz="0" w:space="0" w:color="auto"/>
        <w:bottom w:val="none" w:sz="0" w:space="0" w:color="auto"/>
        <w:right w:val="none" w:sz="0" w:space="0" w:color="auto"/>
      </w:divBdr>
    </w:div>
    <w:div w:id="413748685">
      <w:bodyDiv w:val="1"/>
      <w:marLeft w:val="0"/>
      <w:marRight w:val="0"/>
      <w:marTop w:val="0"/>
      <w:marBottom w:val="0"/>
      <w:divBdr>
        <w:top w:val="none" w:sz="0" w:space="0" w:color="auto"/>
        <w:left w:val="none" w:sz="0" w:space="0" w:color="auto"/>
        <w:bottom w:val="none" w:sz="0" w:space="0" w:color="auto"/>
        <w:right w:val="none" w:sz="0" w:space="0" w:color="auto"/>
      </w:divBdr>
    </w:div>
    <w:div w:id="446824738">
      <w:bodyDiv w:val="1"/>
      <w:marLeft w:val="0"/>
      <w:marRight w:val="0"/>
      <w:marTop w:val="0"/>
      <w:marBottom w:val="0"/>
      <w:divBdr>
        <w:top w:val="none" w:sz="0" w:space="0" w:color="auto"/>
        <w:left w:val="none" w:sz="0" w:space="0" w:color="auto"/>
        <w:bottom w:val="none" w:sz="0" w:space="0" w:color="auto"/>
        <w:right w:val="none" w:sz="0" w:space="0" w:color="auto"/>
      </w:divBdr>
    </w:div>
    <w:div w:id="545290406">
      <w:bodyDiv w:val="1"/>
      <w:marLeft w:val="0"/>
      <w:marRight w:val="0"/>
      <w:marTop w:val="0"/>
      <w:marBottom w:val="0"/>
      <w:divBdr>
        <w:top w:val="none" w:sz="0" w:space="0" w:color="auto"/>
        <w:left w:val="none" w:sz="0" w:space="0" w:color="auto"/>
        <w:bottom w:val="none" w:sz="0" w:space="0" w:color="auto"/>
        <w:right w:val="none" w:sz="0" w:space="0" w:color="auto"/>
      </w:divBdr>
    </w:div>
    <w:div w:id="590891462">
      <w:bodyDiv w:val="1"/>
      <w:marLeft w:val="0"/>
      <w:marRight w:val="0"/>
      <w:marTop w:val="0"/>
      <w:marBottom w:val="0"/>
      <w:divBdr>
        <w:top w:val="none" w:sz="0" w:space="0" w:color="auto"/>
        <w:left w:val="none" w:sz="0" w:space="0" w:color="auto"/>
        <w:bottom w:val="none" w:sz="0" w:space="0" w:color="auto"/>
        <w:right w:val="none" w:sz="0" w:space="0" w:color="auto"/>
      </w:divBdr>
    </w:div>
    <w:div w:id="788470684">
      <w:bodyDiv w:val="1"/>
      <w:marLeft w:val="0"/>
      <w:marRight w:val="0"/>
      <w:marTop w:val="0"/>
      <w:marBottom w:val="0"/>
      <w:divBdr>
        <w:top w:val="none" w:sz="0" w:space="0" w:color="auto"/>
        <w:left w:val="none" w:sz="0" w:space="0" w:color="auto"/>
        <w:bottom w:val="none" w:sz="0" w:space="0" w:color="auto"/>
        <w:right w:val="none" w:sz="0" w:space="0" w:color="auto"/>
      </w:divBdr>
      <w:divsChild>
        <w:div w:id="1078677361">
          <w:marLeft w:val="0"/>
          <w:marRight w:val="0"/>
          <w:marTop w:val="240"/>
          <w:marBottom w:val="0"/>
          <w:divBdr>
            <w:top w:val="single" w:sz="6" w:space="4" w:color="auto"/>
            <w:left w:val="single" w:sz="6" w:space="4" w:color="auto"/>
            <w:bottom w:val="single" w:sz="6" w:space="4" w:color="auto"/>
            <w:right w:val="single" w:sz="6" w:space="4" w:color="auto"/>
          </w:divBdr>
          <w:divsChild>
            <w:div w:id="1206679722">
              <w:marLeft w:val="0"/>
              <w:marRight w:val="0"/>
              <w:marTop w:val="0"/>
              <w:marBottom w:val="0"/>
              <w:divBdr>
                <w:top w:val="none" w:sz="0" w:space="0" w:color="auto"/>
                <w:left w:val="none" w:sz="0" w:space="0" w:color="auto"/>
                <w:bottom w:val="none" w:sz="0" w:space="0" w:color="auto"/>
                <w:right w:val="none" w:sz="0" w:space="0" w:color="auto"/>
              </w:divBdr>
              <w:divsChild>
                <w:div w:id="15116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2548">
          <w:marLeft w:val="0"/>
          <w:marRight w:val="0"/>
          <w:marTop w:val="240"/>
          <w:marBottom w:val="0"/>
          <w:divBdr>
            <w:top w:val="single" w:sz="6" w:space="4" w:color="auto"/>
            <w:left w:val="single" w:sz="6" w:space="4" w:color="auto"/>
            <w:bottom w:val="single" w:sz="6" w:space="4" w:color="auto"/>
            <w:right w:val="single" w:sz="6" w:space="4" w:color="auto"/>
          </w:divBdr>
          <w:divsChild>
            <w:div w:id="942031126">
              <w:marLeft w:val="0"/>
              <w:marRight w:val="0"/>
              <w:marTop w:val="0"/>
              <w:marBottom w:val="0"/>
              <w:divBdr>
                <w:top w:val="none" w:sz="0" w:space="0" w:color="auto"/>
                <w:left w:val="none" w:sz="0" w:space="0" w:color="auto"/>
                <w:bottom w:val="none" w:sz="0" w:space="0" w:color="auto"/>
                <w:right w:val="none" w:sz="0" w:space="0" w:color="auto"/>
              </w:divBdr>
              <w:divsChild>
                <w:div w:id="17655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362736">
      <w:bodyDiv w:val="1"/>
      <w:marLeft w:val="0"/>
      <w:marRight w:val="0"/>
      <w:marTop w:val="0"/>
      <w:marBottom w:val="0"/>
      <w:divBdr>
        <w:top w:val="none" w:sz="0" w:space="0" w:color="auto"/>
        <w:left w:val="none" w:sz="0" w:space="0" w:color="auto"/>
        <w:bottom w:val="none" w:sz="0" w:space="0" w:color="auto"/>
        <w:right w:val="none" w:sz="0" w:space="0" w:color="auto"/>
      </w:divBdr>
    </w:div>
    <w:div w:id="966281014">
      <w:bodyDiv w:val="1"/>
      <w:marLeft w:val="0"/>
      <w:marRight w:val="0"/>
      <w:marTop w:val="0"/>
      <w:marBottom w:val="0"/>
      <w:divBdr>
        <w:top w:val="none" w:sz="0" w:space="0" w:color="auto"/>
        <w:left w:val="none" w:sz="0" w:space="0" w:color="auto"/>
        <w:bottom w:val="none" w:sz="0" w:space="0" w:color="auto"/>
        <w:right w:val="none" w:sz="0" w:space="0" w:color="auto"/>
      </w:divBdr>
    </w:div>
    <w:div w:id="1019702489">
      <w:bodyDiv w:val="1"/>
      <w:marLeft w:val="0"/>
      <w:marRight w:val="0"/>
      <w:marTop w:val="0"/>
      <w:marBottom w:val="0"/>
      <w:divBdr>
        <w:top w:val="none" w:sz="0" w:space="0" w:color="auto"/>
        <w:left w:val="none" w:sz="0" w:space="0" w:color="auto"/>
        <w:bottom w:val="none" w:sz="0" w:space="0" w:color="auto"/>
        <w:right w:val="none" w:sz="0" w:space="0" w:color="auto"/>
      </w:divBdr>
    </w:div>
    <w:div w:id="1027216278">
      <w:bodyDiv w:val="1"/>
      <w:marLeft w:val="0"/>
      <w:marRight w:val="0"/>
      <w:marTop w:val="0"/>
      <w:marBottom w:val="0"/>
      <w:divBdr>
        <w:top w:val="none" w:sz="0" w:space="0" w:color="auto"/>
        <w:left w:val="none" w:sz="0" w:space="0" w:color="auto"/>
        <w:bottom w:val="none" w:sz="0" w:space="0" w:color="auto"/>
        <w:right w:val="none" w:sz="0" w:space="0" w:color="auto"/>
      </w:divBdr>
    </w:div>
    <w:div w:id="1043671146">
      <w:bodyDiv w:val="1"/>
      <w:marLeft w:val="0"/>
      <w:marRight w:val="0"/>
      <w:marTop w:val="0"/>
      <w:marBottom w:val="0"/>
      <w:divBdr>
        <w:top w:val="none" w:sz="0" w:space="0" w:color="auto"/>
        <w:left w:val="none" w:sz="0" w:space="0" w:color="auto"/>
        <w:bottom w:val="none" w:sz="0" w:space="0" w:color="auto"/>
        <w:right w:val="none" w:sz="0" w:space="0" w:color="auto"/>
      </w:divBdr>
    </w:div>
    <w:div w:id="1140462767">
      <w:bodyDiv w:val="1"/>
      <w:marLeft w:val="0"/>
      <w:marRight w:val="0"/>
      <w:marTop w:val="0"/>
      <w:marBottom w:val="0"/>
      <w:divBdr>
        <w:top w:val="none" w:sz="0" w:space="0" w:color="auto"/>
        <w:left w:val="none" w:sz="0" w:space="0" w:color="auto"/>
        <w:bottom w:val="none" w:sz="0" w:space="0" w:color="auto"/>
        <w:right w:val="none" w:sz="0" w:space="0" w:color="auto"/>
      </w:divBdr>
    </w:div>
    <w:div w:id="1238125034">
      <w:bodyDiv w:val="1"/>
      <w:marLeft w:val="0"/>
      <w:marRight w:val="0"/>
      <w:marTop w:val="0"/>
      <w:marBottom w:val="0"/>
      <w:divBdr>
        <w:top w:val="none" w:sz="0" w:space="0" w:color="auto"/>
        <w:left w:val="none" w:sz="0" w:space="0" w:color="auto"/>
        <w:bottom w:val="none" w:sz="0" w:space="0" w:color="auto"/>
        <w:right w:val="none" w:sz="0" w:space="0" w:color="auto"/>
      </w:divBdr>
    </w:div>
    <w:div w:id="1645574625">
      <w:bodyDiv w:val="1"/>
      <w:marLeft w:val="0"/>
      <w:marRight w:val="0"/>
      <w:marTop w:val="0"/>
      <w:marBottom w:val="0"/>
      <w:divBdr>
        <w:top w:val="none" w:sz="0" w:space="0" w:color="auto"/>
        <w:left w:val="none" w:sz="0" w:space="0" w:color="auto"/>
        <w:bottom w:val="none" w:sz="0" w:space="0" w:color="auto"/>
        <w:right w:val="none" w:sz="0" w:space="0" w:color="auto"/>
      </w:divBdr>
      <w:divsChild>
        <w:div w:id="252206229">
          <w:marLeft w:val="0"/>
          <w:marRight w:val="0"/>
          <w:marTop w:val="0"/>
          <w:marBottom w:val="0"/>
          <w:divBdr>
            <w:top w:val="none" w:sz="0" w:space="0" w:color="auto"/>
            <w:left w:val="none" w:sz="0" w:space="0" w:color="auto"/>
            <w:bottom w:val="none" w:sz="0" w:space="0" w:color="auto"/>
            <w:right w:val="none" w:sz="0" w:space="0" w:color="auto"/>
          </w:divBdr>
          <w:divsChild>
            <w:div w:id="336731942">
              <w:marLeft w:val="0"/>
              <w:marRight w:val="0"/>
              <w:marTop w:val="0"/>
              <w:marBottom w:val="0"/>
              <w:divBdr>
                <w:top w:val="none" w:sz="0" w:space="0" w:color="auto"/>
                <w:left w:val="none" w:sz="0" w:space="0" w:color="auto"/>
                <w:bottom w:val="none" w:sz="0" w:space="0" w:color="auto"/>
                <w:right w:val="none" w:sz="0" w:space="0" w:color="auto"/>
              </w:divBdr>
              <w:divsChild>
                <w:div w:id="1303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19664">
      <w:bodyDiv w:val="1"/>
      <w:marLeft w:val="0"/>
      <w:marRight w:val="0"/>
      <w:marTop w:val="0"/>
      <w:marBottom w:val="0"/>
      <w:divBdr>
        <w:top w:val="none" w:sz="0" w:space="0" w:color="auto"/>
        <w:left w:val="none" w:sz="0" w:space="0" w:color="auto"/>
        <w:bottom w:val="none" w:sz="0" w:space="0" w:color="auto"/>
        <w:right w:val="none" w:sz="0" w:space="0" w:color="auto"/>
      </w:divBdr>
    </w:div>
    <w:div w:id="1867281723">
      <w:bodyDiv w:val="1"/>
      <w:marLeft w:val="0"/>
      <w:marRight w:val="0"/>
      <w:marTop w:val="0"/>
      <w:marBottom w:val="0"/>
      <w:divBdr>
        <w:top w:val="none" w:sz="0" w:space="0" w:color="auto"/>
        <w:left w:val="none" w:sz="0" w:space="0" w:color="auto"/>
        <w:bottom w:val="none" w:sz="0" w:space="0" w:color="auto"/>
        <w:right w:val="none" w:sz="0" w:space="0" w:color="auto"/>
      </w:divBdr>
    </w:div>
    <w:div w:id="1908614817">
      <w:bodyDiv w:val="1"/>
      <w:marLeft w:val="0"/>
      <w:marRight w:val="0"/>
      <w:marTop w:val="0"/>
      <w:marBottom w:val="0"/>
      <w:divBdr>
        <w:top w:val="none" w:sz="0" w:space="0" w:color="auto"/>
        <w:left w:val="none" w:sz="0" w:space="0" w:color="auto"/>
        <w:bottom w:val="none" w:sz="0" w:space="0" w:color="auto"/>
        <w:right w:val="none" w:sz="0" w:space="0" w:color="auto"/>
      </w:divBdr>
    </w:div>
    <w:div w:id="1913739047">
      <w:bodyDiv w:val="1"/>
      <w:marLeft w:val="0"/>
      <w:marRight w:val="0"/>
      <w:marTop w:val="0"/>
      <w:marBottom w:val="0"/>
      <w:divBdr>
        <w:top w:val="none" w:sz="0" w:space="0" w:color="auto"/>
        <w:left w:val="none" w:sz="0" w:space="0" w:color="auto"/>
        <w:bottom w:val="none" w:sz="0" w:space="0" w:color="auto"/>
        <w:right w:val="none" w:sz="0" w:space="0" w:color="auto"/>
      </w:divBdr>
    </w:div>
    <w:div w:id="199375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g.ulb.ac.b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www.kaggle.com/joparga3/in-depth-skewed-data-classif-93-recall-acc-now"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educba.com/course/customer-analytics-cours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8A688-3144-4C7B-8CCE-5D5976E18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8</Pages>
  <Words>2744</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Asish</dc:creator>
  <cp:keywords/>
  <dc:description/>
  <cp:lastModifiedBy>Asish</cp:lastModifiedBy>
  <cp:revision>8</cp:revision>
  <dcterms:created xsi:type="dcterms:W3CDTF">2019-05-04T11:45:00Z</dcterms:created>
  <dcterms:modified xsi:type="dcterms:W3CDTF">2019-06-08T10:28:00Z</dcterms:modified>
</cp:coreProperties>
</file>